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24781" w:rsidRPr="00935C01" w:rsidRDefault="00DD2949" w:rsidP="00C42259">
      <w:pPr>
        <w:jc w:val="center"/>
        <w:rPr>
          <w:rFonts w:ascii="Arial" w:hAnsi="Arial" w:cs="Arial"/>
          <w:b/>
          <w:bCs/>
          <w:sz w:val="28"/>
          <w:szCs w:val="28"/>
          <w:lang w:val="eu-ES"/>
        </w:rPr>
      </w:pPr>
      <w:proofErr w:type="spellStart"/>
      <w:r>
        <w:rPr>
          <w:rFonts w:ascii="Arial" w:hAnsi="Arial" w:cs="Arial"/>
          <w:b/>
          <w:bCs/>
          <w:sz w:val="28"/>
          <w:szCs w:val="28"/>
          <w:lang w:val="eu-ES"/>
        </w:rPr>
        <w:t>Ingeniería</w:t>
      </w:r>
      <w:proofErr w:type="spellEnd"/>
      <w:r>
        <w:rPr>
          <w:rFonts w:ascii="Arial" w:hAnsi="Arial" w:cs="Arial"/>
          <w:b/>
          <w:bCs/>
          <w:sz w:val="28"/>
          <w:szCs w:val="28"/>
          <w:lang w:val="eu-ES"/>
        </w:rPr>
        <w:t xml:space="preserve"> del </w:t>
      </w:r>
      <w:r w:rsidR="00321A7C" w:rsidRPr="00935C01">
        <w:rPr>
          <w:rFonts w:ascii="Arial" w:hAnsi="Arial" w:cs="Arial"/>
          <w:b/>
          <w:bCs/>
          <w:sz w:val="28"/>
          <w:szCs w:val="28"/>
          <w:lang w:val="eu-ES"/>
        </w:rPr>
        <w:t>Software</w:t>
      </w:r>
      <w:r w:rsidR="00476FED" w:rsidRPr="00935C01">
        <w:rPr>
          <w:rFonts w:ascii="Arial" w:hAnsi="Arial" w:cs="Arial"/>
          <w:b/>
          <w:bCs/>
          <w:sz w:val="28"/>
          <w:szCs w:val="28"/>
          <w:lang w:val="eu-ES"/>
        </w:rPr>
        <w:t xml:space="preserve">: </w:t>
      </w:r>
      <w:r w:rsidR="00E14633">
        <w:rPr>
          <w:rFonts w:ascii="Arial" w:hAnsi="Arial" w:cs="Arial"/>
          <w:b/>
          <w:bCs/>
          <w:sz w:val="28"/>
          <w:szCs w:val="28"/>
          <w:lang w:val="eu-ES"/>
        </w:rPr>
        <w:t xml:space="preserve">INTERFACES </w:t>
      </w:r>
      <w:proofErr w:type="spellStart"/>
      <w:r w:rsidR="00E14633">
        <w:rPr>
          <w:rFonts w:ascii="Arial" w:hAnsi="Arial" w:cs="Arial"/>
          <w:b/>
          <w:bCs/>
          <w:sz w:val="28"/>
          <w:szCs w:val="28"/>
          <w:lang w:val="eu-ES"/>
        </w:rPr>
        <w:t>GRÁFICAS</w:t>
      </w:r>
      <w:proofErr w:type="spellEnd"/>
      <w:r w:rsidR="00E14633">
        <w:rPr>
          <w:rFonts w:ascii="Arial" w:hAnsi="Arial" w:cs="Arial"/>
          <w:b/>
          <w:bCs/>
          <w:sz w:val="28"/>
          <w:szCs w:val="28"/>
          <w:lang w:val="eu-ES"/>
        </w:rPr>
        <w:t xml:space="preserve"> Y GENERICIDAD</w:t>
      </w:r>
    </w:p>
    <w:p w:rsidR="00B24781" w:rsidRPr="00935C01" w:rsidRDefault="00EF5476" w:rsidP="00C42259">
      <w:pPr>
        <w:jc w:val="center"/>
        <w:rPr>
          <w:rFonts w:ascii="Arial" w:hAnsi="Arial" w:cs="Arial"/>
          <w:sz w:val="28"/>
          <w:szCs w:val="28"/>
          <w:lang w:val="eu-ES"/>
        </w:rPr>
      </w:pPr>
      <w:r>
        <w:rPr>
          <w:rFonts w:ascii="Arial" w:hAnsi="Arial" w:cs="Arial"/>
          <w:sz w:val="28"/>
          <w:szCs w:val="28"/>
          <w:lang w:val="eu-ES"/>
        </w:rPr>
        <w:t>31</w:t>
      </w:r>
      <w:r w:rsidR="00DD2949">
        <w:rPr>
          <w:rFonts w:ascii="Arial" w:hAnsi="Arial" w:cs="Arial"/>
          <w:sz w:val="28"/>
          <w:szCs w:val="28"/>
          <w:lang w:val="eu-ES"/>
        </w:rPr>
        <w:t xml:space="preserve"> de </w:t>
      </w:r>
      <w:r>
        <w:rPr>
          <w:rFonts w:ascii="Arial" w:hAnsi="Arial" w:cs="Arial"/>
          <w:sz w:val="28"/>
          <w:szCs w:val="28"/>
          <w:lang w:val="eu-ES"/>
        </w:rPr>
        <w:t>Mayo</w:t>
      </w:r>
      <w:r w:rsidR="00DD2949">
        <w:rPr>
          <w:rFonts w:ascii="Arial" w:hAnsi="Arial" w:cs="Arial"/>
          <w:sz w:val="28"/>
          <w:szCs w:val="28"/>
          <w:lang w:val="eu-ES"/>
        </w:rPr>
        <w:t xml:space="preserve"> 2016</w:t>
      </w:r>
    </w:p>
    <w:p w:rsidR="00B24781" w:rsidRPr="00935C01" w:rsidRDefault="0076454C" w:rsidP="00C42259">
      <w:pPr>
        <w:jc w:val="center"/>
        <w:rPr>
          <w:sz w:val="20"/>
          <w:lang w:val="eu-ES"/>
        </w:rPr>
      </w:pPr>
      <w:r w:rsidRPr="0076454C">
        <w:rPr>
          <w:lang w:val="eu-ES"/>
        </w:rPr>
        <w:pict>
          <v:line id="_x0000_s1026" style="position:absolute;left:0;text-align:left;z-index:251657216" from="9pt,3.8pt" to="486pt,3.8pt" strokeweight=".26mm">
            <v:stroke joinstyle="miter"/>
          </v:line>
        </w:pict>
      </w:r>
      <w:r w:rsidRPr="0076454C">
        <w:rPr>
          <w:lang w:val="eu-ES"/>
        </w:rPr>
        <w:pict>
          <v:line id="_x0000_s1027" style="position:absolute;left:0;text-align:left;z-index:251658240" from="9pt,5.8pt" to="486pt,5.8pt" strokeweight=".26mm">
            <v:stroke joinstyle="miter"/>
          </v:line>
        </w:pict>
      </w:r>
    </w:p>
    <w:p w:rsidR="003D0664" w:rsidRPr="00935C01" w:rsidRDefault="003D0664" w:rsidP="00C42259">
      <w:pPr>
        <w:rPr>
          <w:b/>
          <w:sz w:val="24"/>
          <w:lang w:val="eu-ES"/>
        </w:rPr>
      </w:pPr>
    </w:p>
    <w:p w:rsidR="001C7CAC" w:rsidRPr="000612C4" w:rsidRDefault="000612C4" w:rsidP="000612C4">
      <w:pPr>
        <w:pStyle w:val="Ttulo3"/>
        <w:numPr>
          <w:ilvl w:val="0"/>
          <w:numId w:val="0"/>
        </w:numPr>
        <w:tabs>
          <w:tab w:val="left" w:pos="142"/>
          <w:tab w:val="left" w:pos="567"/>
          <w:tab w:val="left" w:pos="851"/>
          <w:tab w:val="left" w:pos="1134"/>
          <w:tab w:val="left" w:pos="1418"/>
          <w:tab w:val="left" w:pos="1701"/>
          <w:tab w:val="left" w:pos="1985"/>
          <w:tab w:val="left" w:pos="2268"/>
        </w:tabs>
        <w:spacing w:after="240"/>
        <w:jc w:val="left"/>
        <w:rPr>
          <w:i/>
          <w:sz w:val="24"/>
          <w:szCs w:val="24"/>
        </w:rPr>
      </w:pPr>
      <w:r>
        <w:rPr>
          <w:i/>
          <w:sz w:val="24"/>
          <w:szCs w:val="24"/>
        </w:rPr>
        <w:t>A</w:t>
      </w:r>
      <w:r w:rsidR="001C7CAC" w:rsidRPr="000612C4">
        <w:rPr>
          <w:i/>
          <w:sz w:val="24"/>
          <w:szCs w:val="24"/>
        </w:rPr>
        <w:t>cademia de idiomas</w:t>
      </w:r>
    </w:p>
    <w:p w:rsidR="001C7CAC" w:rsidRPr="000612C4" w:rsidRDefault="001C7CAC" w:rsidP="000612C4">
      <w:pPr>
        <w:tabs>
          <w:tab w:val="left" w:pos="284"/>
          <w:tab w:val="left" w:pos="567"/>
          <w:tab w:val="left" w:pos="851"/>
          <w:tab w:val="left" w:pos="1134"/>
          <w:tab w:val="left" w:pos="1418"/>
          <w:tab w:val="left" w:pos="1701"/>
          <w:tab w:val="left" w:pos="1985"/>
          <w:tab w:val="left" w:pos="2268"/>
        </w:tabs>
        <w:rPr>
          <w:sz w:val="24"/>
          <w:szCs w:val="24"/>
        </w:rPr>
      </w:pPr>
      <w:r w:rsidRPr="000612C4">
        <w:rPr>
          <w:sz w:val="24"/>
          <w:szCs w:val="24"/>
        </w:rPr>
        <w:t>Una academia de inglés desea desarrollar una aplicación para gestionar de forma automática las matrículas para el curso próximo. Para la gestión de matrículas se cuenta con la lista de todos los cursos ofertados por la academia ordenada por el código de curso; para cada curso se guarda: código, nombre del profesor, nivel, horario, número de plazas libres, alumnos matriculados y alumnos en lista de espera para el curso.</w:t>
      </w:r>
    </w:p>
    <w:p w:rsidR="001C7CAC" w:rsidRPr="000612C4" w:rsidRDefault="001C7CAC" w:rsidP="000612C4">
      <w:pPr>
        <w:tabs>
          <w:tab w:val="left" w:pos="284"/>
          <w:tab w:val="left" w:pos="567"/>
          <w:tab w:val="left" w:pos="851"/>
          <w:tab w:val="left" w:pos="1134"/>
          <w:tab w:val="left" w:pos="1418"/>
          <w:tab w:val="left" w:pos="1701"/>
          <w:tab w:val="left" w:pos="1985"/>
          <w:tab w:val="left" w:pos="2268"/>
        </w:tabs>
        <w:rPr>
          <w:sz w:val="24"/>
          <w:szCs w:val="24"/>
        </w:rPr>
      </w:pPr>
      <w:r w:rsidRPr="000612C4">
        <w:rPr>
          <w:sz w:val="24"/>
          <w:szCs w:val="24"/>
        </w:rPr>
        <w:t>Cada día desde el 1 de junio hasta el comienzo de las clases en septiembre, los alumnos pueden solicitar su plaza en alguno de los cursos que tengan plazas libres, y al final del día se procesan las solicitudes efectuadas actualizándose el registro total de matrículas. Para solicitar una plaza el alumno proporciona su información personal y los códigos de 3 cursos elegidos. La aplicación trata de matricular al alumno en el primer curso elegido, si no es posible lo intenta en el segundo y, si no, en el tercero.</w:t>
      </w:r>
    </w:p>
    <w:p w:rsidR="001C7CAC" w:rsidRPr="000612C4" w:rsidRDefault="001C7CAC" w:rsidP="000612C4">
      <w:pPr>
        <w:tabs>
          <w:tab w:val="left" w:pos="284"/>
          <w:tab w:val="left" w:pos="567"/>
          <w:tab w:val="left" w:pos="851"/>
          <w:tab w:val="left" w:pos="1134"/>
          <w:tab w:val="left" w:pos="1418"/>
          <w:tab w:val="left" w:pos="1701"/>
          <w:tab w:val="left" w:pos="1985"/>
          <w:tab w:val="left" w:pos="2268"/>
        </w:tabs>
        <w:rPr>
          <w:sz w:val="24"/>
          <w:szCs w:val="24"/>
        </w:rPr>
      </w:pPr>
      <w:r w:rsidRPr="000612C4">
        <w:rPr>
          <w:sz w:val="24"/>
          <w:szCs w:val="24"/>
        </w:rPr>
        <w:t>La matrícula sólo puede realizarse cuando el curso tiene plazas vacantes, en cuyo caso se añade el nombre del alumno a la lista de matriculados, se disminuyen las plazas libres del curso, se crea la matrícula correspondiente y se incluye en el registro de matrículas. Si la matrícula no ha tenido éxito se incluye la información personal del alumno en la lista de espera del curso elegido en primer lugar.</w:t>
      </w:r>
    </w:p>
    <w:p w:rsidR="001C7CAC" w:rsidRPr="000612C4" w:rsidRDefault="001C7CAC" w:rsidP="00897059">
      <w:pPr>
        <w:tabs>
          <w:tab w:val="left" w:pos="284"/>
          <w:tab w:val="left" w:pos="567"/>
          <w:tab w:val="left" w:pos="851"/>
          <w:tab w:val="left" w:pos="1134"/>
          <w:tab w:val="left" w:pos="1418"/>
          <w:tab w:val="left" w:pos="1701"/>
          <w:tab w:val="left" w:pos="1985"/>
          <w:tab w:val="left" w:pos="2268"/>
        </w:tabs>
        <w:spacing w:after="360"/>
        <w:rPr>
          <w:sz w:val="24"/>
          <w:szCs w:val="24"/>
        </w:rPr>
      </w:pPr>
      <w:r w:rsidRPr="000612C4">
        <w:rPr>
          <w:sz w:val="24"/>
          <w:szCs w:val="24"/>
        </w:rPr>
        <w:t>El proceso de matriculación obtiene el registro total de matrículas. En cada matrícula se incluye la información personal del alumno (nombre, dirección, teléfono y edad), el código de curso, el profesor y el horario asignado.</w:t>
      </w:r>
    </w:p>
    <w:p w:rsidR="001C7CAC" w:rsidRPr="00897059" w:rsidRDefault="001C7CAC" w:rsidP="00897059">
      <w:pPr>
        <w:widowControl/>
        <w:suppressAutoHyphens w:val="0"/>
        <w:spacing w:after="240"/>
        <w:jc w:val="left"/>
        <w:rPr>
          <w:b/>
          <w:i/>
          <w:sz w:val="24"/>
          <w:szCs w:val="24"/>
        </w:rPr>
      </w:pPr>
      <w:r w:rsidRPr="00897059">
        <w:rPr>
          <w:b/>
          <w:i/>
          <w:sz w:val="24"/>
          <w:szCs w:val="24"/>
        </w:rPr>
        <w:t>Se pide:</w:t>
      </w:r>
    </w:p>
    <w:p w:rsidR="001C7CAC" w:rsidRDefault="001C7CAC" w:rsidP="005301E3">
      <w:pPr>
        <w:pStyle w:val="Prrafodelista"/>
        <w:widowControl/>
        <w:numPr>
          <w:ilvl w:val="0"/>
          <w:numId w:val="17"/>
        </w:numPr>
        <w:tabs>
          <w:tab w:val="left" w:pos="567"/>
          <w:tab w:val="left" w:pos="851"/>
          <w:tab w:val="left" w:pos="1134"/>
          <w:tab w:val="left" w:pos="1418"/>
          <w:tab w:val="left" w:pos="1701"/>
          <w:tab w:val="left" w:pos="1985"/>
          <w:tab w:val="left" w:pos="2268"/>
        </w:tabs>
        <w:suppressAutoHyphens w:val="0"/>
        <w:spacing w:after="60"/>
        <w:ind w:left="568" w:hanging="284"/>
        <w:rPr>
          <w:sz w:val="24"/>
          <w:szCs w:val="24"/>
        </w:rPr>
      </w:pPr>
      <w:r w:rsidRPr="000612C4">
        <w:rPr>
          <w:sz w:val="24"/>
          <w:szCs w:val="24"/>
        </w:rPr>
        <w:t xml:space="preserve">Indicar qué </w:t>
      </w:r>
      <w:r w:rsidRPr="005301E3">
        <w:rPr>
          <w:sz w:val="24"/>
          <w:szCs w:val="24"/>
        </w:rPr>
        <w:t>clases</w:t>
      </w:r>
      <w:r w:rsidRPr="000612C4">
        <w:rPr>
          <w:sz w:val="24"/>
          <w:szCs w:val="24"/>
        </w:rPr>
        <w:t xml:space="preserve"> de las especificadas en la figura son </w:t>
      </w:r>
      <w:proofErr w:type="spellStart"/>
      <w:r w:rsidRPr="000612C4">
        <w:rPr>
          <w:sz w:val="24"/>
          <w:szCs w:val="24"/>
        </w:rPr>
        <w:t>Singleton</w:t>
      </w:r>
      <w:proofErr w:type="spellEnd"/>
      <w:r w:rsidRPr="000612C4">
        <w:rPr>
          <w:sz w:val="24"/>
          <w:szCs w:val="24"/>
        </w:rPr>
        <w:t xml:space="preserve"> y cuáles son TAD.</w:t>
      </w:r>
    </w:p>
    <w:p w:rsidR="005301E3" w:rsidRPr="005301E3" w:rsidRDefault="005301E3" w:rsidP="005301E3">
      <w:pPr>
        <w:pStyle w:val="Prrafodelista"/>
        <w:widowControl/>
        <w:numPr>
          <w:ilvl w:val="0"/>
          <w:numId w:val="17"/>
        </w:numPr>
        <w:tabs>
          <w:tab w:val="left" w:pos="567"/>
          <w:tab w:val="left" w:pos="851"/>
          <w:tab w:val="left" w:pos="1134"/>
          <w:tab w:val="left" w:pos="1418"/>
          <w:tab w:val="left" w:pos="1701"/>
          <w:tab w:val="left" w:pos="1985"/>
          <w:tab w:val="left" w:pos="2268"/>
        </w:tabs>
        <w:suppressAutoHyphens w:val="0"/>
        <w:spacing w:after="60"/>
        <w:ind w:left="568" w:hanging="284"/>
        <w:rPr>
          <w:sz w:val="24"/>
          <w:szCs w:val="24"/>
        </w:rPr>
      </w:pPr>
      <w:r w:rsidRPr="000612C4">
        <w:rPr>
          <w:sz w:val="24"/>
          <w:szCs w:val="24"/>
        </w:rPr>
        <w:t>Especificar la constructora de cada clase así como las</w:t>
      </w:r>
      <w:r w:rsidRPr="000612C4">
        <w:rPr>
          <w:bCs/>
          <w:sz w:val="24"/>
          <w:szCs w:val="24"/>
        </w:rPr>
        <w:t xml:space="preserve"> </w:t>
      </w:r>
      <w:r w:rsidRPr="000612C4">
        <w:rPr>
          <w:b/>
          <w:bCs/>
          <w:sz w:val="24"/>
          <w:szCs w:val="24"/>
        </w:rPr>
        <w:t>operaciones necesarias</w:t>
      </w:r>
      <w:r w:rsidRPr="000612C4">
        <w:rPr>
          <w:bCs/>
          <w:sz w:val="24"/>
          <w:szCs w:val="24"/>
        </w:rPr>
        <w:t xml:space="preserve"> para diseñar el método </w:t>
      </w:r>
      <w:proofErr w:type="spellStart"/>
      <w:r w:rsidRPr="000612C4">
        <w:rPr>
          <w:rFonts w:ascii="Courier New" w:hAnsi="Courier New" w:cs="Courier New"/>
          <w:bCs/>
          <w:sz w:val="20"/>
        </w:rPr>
        <w:t>procesarReservasDiarias</w:t>
      </w:r>
      <w:proofErr w:type="spellEnd"/>
      <w:r w:rsidRPr="000612C4">
        <w:rPr>
          <w:bCs/>
          <w:sz w:val="24"/>
          <w:szCs w:val="24"/>
        </w:rPr>
        <w:t>, que se ejecuta diariamente para generar las matriculas posibles.</w:t>
      </w:r>
    </w:p>
    <w:p w:rsidR="005301E3" w:rsidRPr="005301E3" w:rsidRDefault="005301E3" w:rsidP="005301E3">
      <w:pPr>
        <w:pStyle w:val="Prrafodelista"/>
        <w:widowControl/>
        <w:numPr>
          <w:ilvl w:val="0"/>
          <w:numId w:val="17"/>
        </w:numPr>
        <w:tabs>
          <w:tab w:val="left" w:pos="567"/>
          <w:tab w:val="left" w:pos="851"/>
          <w:tab w:val="left" w:pos="1134"/>
          <w:tab w:val="left" w:pos="1418"/>
          <w:tab w:val="left" w:pos="1701"/>
          <w:tab w:val="left" w:pos="1985"/>
          <w:tab w:val="left" w:pos="2268"/>
        </w:tabs>
        <w:suppressAutoHyphens w:val="0"/>
        <w:spacing w:after="60"/>
        <w:ind w:left="568" w:hanging="284"/>
        <w:rPr>
          <w:sz w:val="24"/>
          <w:szCs w:val="24"/>
        </w:rPr>
      </w:pPr>
      <w:r w:rsidRPr="000612C4">
        <w:rPr>
          <w:b/>
          <w:bCs/>
          <w:sz w:val="24"/>
          <w:szCs w:val="24"/>
        </w:rPr>
        <w:t xml:space="preserve">Construir el diagrama de secuencia </w:t>
      </w:r>
      <w:r w:rsidRPr="000612C4">
        <w:rPr>
          <w:bCs/>
          <w:sz w:val="24"/>
          <w:szCs w:val="24"/>
        </w:rPr>
        <w:t xml:space="preserve">de la operación </w:t>
      </w:r>
      <w:proofErr w:type="spellStart"/>
      <w:r w:rsidRPr="000612C4">
        <w:rPr>
          <w:rFonts w:ascii="Courier New" w:hAnsi="Courier New" w:cs="Courier New"/>
          <w:bCs/>
          <w:sz w:val="20"/>
        </w:rPr>
        <w:t>procesarReservasDiarias</w:t>
      </w:r>
      <w:proofErr w:type="spellEnd"/>
      <w:r w:rsidRPr="000612C4">
        <w:rPr>
          <w:bCs/>
          <w:szCs w:val="22"/>
        </w:rPr>
        <w:t xml:space="preserve"> </w:t>
      </w:r>
      <w:r w:rsidRPr="000612C4">
        <w:rPr>
          <w:bCs/>
          <w:sz w:val="24"/>
          <w:szCs w:val="24"/>
        </w:rPr>
        <w:t>previamente descrita. Asegúrate de especificar en las clases adecuadas todas las operaciones necesarias.</w:t>
      </w:r>
    </w:p>
    <w:p w:rsidR="005301E3" w:rsidRPr="000612C4" w:rsidRDefault="005301E3" w:rsidP="005301E3">
      <w:pPr>
        <w:pStyle w:val="Prrafodelista"/>
        <w:widowControl/>
        <w:numPr>
          <w:ilvl w:val="0"/>
          <w:numId w:val="17"/>
        </w:numPr>
        <w:tabs>
          <w:tab w:val="left" w:pos="567"/>
          <w:tab w:val="left" w:pos="851"/>
          <w:tab w:val="left" w:pos="1134"/>
          <w:tab w:val="left" w:pos="1418"/>
          <w:tab w:val="left" w:pos="1701"/>
          <w:tab w:val="left" w:pos="1985"/>
          <w:tab w:val="left" w:pos="2268"/>
        </w:tabs>
        <w:suppressAutoHyphens w:val="0"/>
        <w:spacing w:after="60"/>
        <w:ind w:left="568" w:hanging="284"/>
        <w:rPr>
          <w:sz w:val="24"/>
          <w:szCs w:val="24"/>
        </w:rPr>
      </w:pPr>
      <w:r w:rsidRPr="000612C4">
        <w:rPr>
          <w:b/>
          <w:bCs/>
          <w:sz w:val="24"/>
          <w:szCs w:val="24"/>
        </w:rPr>
        <w:t>Implementar</w:t>
      </w:r>
      <w:r w:rsidRPr="000612C4">
        <w:rPr>
          <w:bCs/>
          <w:sz w:val="24"/>
          <w:szCs w:val="24"/>
        </w:rPr>
        <w:t xml:space="preserve"> el método </w:t>
      </w:r>
      <w:proofErr w:type="spellStart"/>
      <w:r w:rsidRPr="000612C4">
        <w:rPr>
          <w:rFonts w:ascii="Courier New" w:hAnsi="Courier New" w:cs="Courier New"/>
          <w:bCs/>
          <w:sz w:val="20"/>
        </w:rPr>
        <w:t>procesarReservasDiarias</w:t>
      </w:r>
      <w:proofErr w:type="spellEnd"/>
      <w:r w:rsidRPr="000612C4">
        <w:rPr>
          <w:bCs/>
          <w:sz w:val="24"/>
          <w:szCs w:val="24"/>
        </w:rPr>
        <w:t xml:space="preserve"> previamente diseñado.</w:t>
      </w:r>
    </w:p>
    <w:p w:rsidR="001C7CAC" w:rsidRPr="000612C4" w:rsidRDefault="001C7CAC" w:rsidP="005301E3">
      <w:pPr>
        <w:pStyle w:val="Sangra2detindependiente"/>
        <w:tabs>
          <w:tab w:val="left" w:pos="142"/>
          <w:tab w:val="left" w:pos="426"/>
          <w:tab w:val="left" w:pos="709"/>
          <w:tab w:val="left" w:pos="1418"/>
          <w:tab w:val="left" w:pos="1701"/>
          <w:tab w:val="left" w:pos="1985"/>
          <w:tab w:val="left" w:pos="2268"/>
        </w:tabs>
        <w:suppressAutoHyphens w:val="0"/>
        <w:spacing w:before="120" w:after="0" w:line="240" w:lineRule="auto"/>
        <w:ind w:left="709"/>
        <w:rPr>
          <w:bCs/>
          <w:sz w:val="24"/>
          <w:szCs w:val="24"/>
        </w:rPr>
      </w:pPr>
    </w:p>
    <w:p w:rsidR="001C7CAC" w:rsidRDefault="001C7CAC" w:rsidP="001C7CAC">
      <w:pPr>
        <w:pStyle w:val="Sangra2detindependiente"/>
        <w:tabs>
          <w:tab w:val="left" w:pos="142"/>
          <w:tab w:val="left" w:pos="426"/>
          <w:tab w:val="left" w:pos="709"/>
          <w:tab w:val="left" w:pos="1418"/>
          <w:tab w:val="left" w:pos="1701"/>
          <w:tab w:val="left" w:pos="1985"/>
          <w:tab w:val="left" w:pos="2268"/>
        </w:tabs>
        <w:spacing w:before="120"/>
        <w:ind w:left="66"/>
        <w:rPr>
          <w:rFonts w:ascii="Calibri" w:hAnsi="Calibri"/>
          <w:bCs/>
          <w:sz w:val="24"/>
          <w:szCs w:val="24"/>
        </w:rPr>
        <w:sectPr w:rsidR="001C7CAC" w:rsidSect="007777BD">
          <w:footerReference w:type="default" r:id="rId8"/>
          <w:type w:val="continuous"/>
          <w:pgSz w:w="12240" w:h="15840"/>
          <w:pgMar w:top="1134" w:right="1134" w:bottom="1134" w:left="1134" w:header="709" w:footer="709" w:gutter="0"/>
          <w:cols w:space="708"/>
          <w:docGrid w:linePitch="360"/>
        </w:sectPr>
      </w:pPr>
    </w:p>
    <w:p w:rsidR="001C7CAC" w:rsidRDefault="001C7CAC" w:rsidP="001C7CAC">
      <w:pPr>
        <w:pStyle w:val="Sangra2detindependiente"/>
        <w:tabs>
          <w:tab w:val="left" w:pos="142"/>
          <w:tab w:val="left" w:pos="426"/>
          <w:tab w:val="left" w:pos="709"/>
          <w:tab w:val="left" w:pos="1418"/>
          <w:tab w:val="left" w:pos="1701"/>
          <w:tab w:val="left" w:pos="1985"/>
          <w:tab w:val="left" w:pos="2268"/>
        </w:tabs>
        <w:spacing w:before="120"/>
        <w:ind w:left="66"/>
        <w:rPr>
          <w:rFonts w:ascii="Calibri" w:hAnsi="Calibri"/>
          <w:bCs/>
          <w:sz w:val="24"/>
          <w:szCs w:val="24"/>
        </w:rPr>
      </w:pPr>
    </w:p>
    <w:p w:rsidR="0018457C" w:rsidRDefault="0018457C" w:rsidP="001C7CAC">
      <w:pPr>
        <w:pStyle w:val="Sangra2detindependiente"/>
        <w:tabs>
          <w:tab w:val="left" w:pos="142"/>
          <w:tab w:val="left" w:pos="426"/>
          <w:tab w:val="left" w:pos="709"/>
          <w:tab w:val="left" w:pos="1418"/>
          <w:tab w:val="left" w:pos="1701"/>
          <w:tab w:val="left" w:pos="1985"/>
          <w:tab w:val="left" w:pos="2268"/>
        </w:tabs>
        <w:spacing w:before="120"/>
        <w:ind w:left="66"/>
        <w:rPr>
          <w:rFonts w:ascii="Calibri" w:hAnsi="Calibri"/>
          <w:bCs/>
          <w:sz w:val="24"/>
          <w:szCs w:val="24"/>
        </w:rPr>
      </w:pPr>
    </w:p>
    <w:p w:rsidR="0018457C" w:rsidRDefault="0018457C" w:rsidP="001C7CAC">
      <w:pPr>
        <w:pStyle w:val="Sangra2detindependiente"/>
        <w:tabs>
          <w:tab w:val="left" w:pos="142"/>
          <w:tab w:val="left" w:pos="426"/>
          <w:tab w:val="left" w:pos="709"/>
          <w:tab w:val="left" w:pos="1418"/>
          <w:tab w:val="left" w:pos="1701"/>
          <w:tab w:val="left" w:pos="1985"/>
          <w:tab w:val="left" w:pos="2268"/>
        </w:tabs>
        <w:spacing w:before="120"/>
        <w:ind w:left="66"/>
        <w:rPr>
          <w:rFonts w:ascii="Calibri" w:hAnsi="Calibri"/>
          <w:bCs/>
          <w:sz w:val="24"/>
          <w:szCs w:val="24"/>
        </w:rPr>
      </w:pPr>
    </w:p>
    <w:p w:rsidR="001C7CAC" w:rsidRDefault="001C7CAC" w:rsidP="000612C4">
      <w:pPr>
        <w:tabs>
          <w:tab w:val="left" w:pos="142"/>
          <w:tab w:val="left" w:pos="567"/>
          <w:tab w:val="left" w:pos="851"/>
          <w:tab w:val="left" w:pos="1134"/>
          <w:tab w:val="left" w:pos="1418"/>
          <w:tab w:val="left" w:pos="1701"/>
          <w:tab w:val="left" w:pos="1985"/>
          <w:tab w:val="left" w:pos="2268"/>
        </w:tabs>
        <w:jc w:val="center"/>
        <w:rPr>
          <w:rFonts w:ascii="Calibri" w:hAnsi="Calibri"/>
          <w:b/>
          <w:bCs/>
          <w:sz w:val="24"/>
          <w:szCs w:val="24"/>
        </w:rPr>
      </w:pPr>
      <w:r>
        <w:rPr>
          <w:rFonts w:ascii="Calibri" w:hAnsi="Calibri"/>
          <w:b/>
          <w:bCs/>
          <w:noProof/>
          <w:sz w:val="24"/>
          <w:szCs w:val="24"/>
          <w:lang w:eastAsia="es-ES"/>
        </w:rPr>
        <w:drawing>
          <wp:inline distT="0" distB="0" distL="0" distR="0">
            <wp:extent cx="8924925" cy="2599639"/>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8934368" cy="2602390"/>
                    </a:xfrm>
                    <a:prstGeom prst="rect">
                      <a:avLst/>
                    </a:prstGeom>
                    <a:noFill/>
                    <a:ln w="9525">
                      <a:noFill/>
                      <a:miter lim="800000"/>
                      <a:headEnd/>
                      <a:tailEnd/>
                    </a:ln>
                  </pic:spPr>
                </pic:pic>
              </a:graphicData>
            </a:graphic>
          </wp:inline>
        </w:drawing>
      </w:r>
    </w:p>
    <w:p w:rsidR="001C7CAC" w:rsidRPr="000612C4" w:rsidRDefault="001C7CAC" w:rsidP="001C7CAC">
      <w:pPr>
        <w:tabs>
          <w:tab w:val="left" w:pos="142"/>
          <w:tab w:val="left" w:pos="567"/>
          <w:tab w:val="left" w:pos="851"/>
          <w:tab w:val="left" w:pos="1134"/>
          <w:tab w:val="left" w:pos="1418"/>
          <w:tab w:val="left" w:pos="1701"/>
          <w:tab w:val="left" w:pos="1985"/>
          <w:tab w:val="left" w:pos="2268"/>
        </w:tabs>
        <w:jc w:val="center"/>
        <w:rPr>
          <w:i/>
          <w:sz w:val="24"/>
          <w:szCs w:val="24"/>
        </w:rPr>
      </w:pPr>
      <w:r w:rsidRPr="000612C4">
        <w:rPr>
          <w:b/>
          <w:bCs/>
          <w:i/>
          <w:sz w:val="24"/>
          <w:szCs w:val="24"/>
        </w:rPr>
        <w:t>Figura:</w:t>
      </w:r>
      <w:r w:rsidRPr="000612C4">
        <w:rPr>
          <w:i/>
          <w:sz w:val="24"/>
          <w:szCs w:val="24"/>
        </w:rPr>
        <w:t xml:space="preserve"> Clases para el diseño de la operación </w:t>
      </w:r>
      <w:proofErr w:type="spellStart"/>
      <w:r w:rsidRPr="00187508">
        <w:rPr>
          <w:rFonts w:ascii="Courier New" w:hAnsi="Courier New" w:cs="Courier New"/>
          <w:b/>
          <w:bCs/>
          <w:i/>
          <w:sz w:val="20"/>
        </w:rPr>
        <w:t>procesarReservasDiarias</w:t>
      </w:r>
      <w:proofErr w:type="spellEnd"/>
    </w:p>
    <w:sectPr w:rsidR="001C7CAC" w:rsidRPr="000612C4" w:rsidSect="00E13A56">
      <w:footnotePr>
        <w:pos w:val="beneathText"/>
      </w:footnotePr>
      <w:pgSz w:w="16837" w:h="11905" w:orient="landscape" w:code="9"/>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6F9E" w:rsidRDefault="00006F9E">
      <w:r>
        <w:separator/>
      </w:r>
    </w:p>
  </w:endnote>
  <w:endnote w:type="continuationSeparator" w:id="0">
    <w:p w:rsidR="00006F9E" w:rsidRDefault="00006F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charset w:val="00"/>
    <w:family w:val="roman"/>
    <w:pitch w:val="variable"/>
    <w:sig w:usb0="00000007" w:usb1="00000000" w:usb2="00000000" w:usb3="00000000" w:csb0="00000093" w:csb1="00000000"/>
  </w:font>
  <w:font w:name="Palatino (PCL6)">
    <w:charset w:val="80"/>
    <w:family w:val="roman"/>
    <w:pitch w:val="variable"/>
    <w:sig w:usb0="00000000" w:usb1="00000000" w:usb2="00000000" w:usb3="00000000" w:csb0="0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Lucida Grande">
    <w:altName w:val="MS Mincho"/>
    <w:charset w:val="8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CAC" w:rsidRDefault="001C7CAC">
    <w:pPr>
      <w:pStyle w:val="Piedepgina"/>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6F9E" w:rsidRDefault="00006F9E">
      <w:r>
        <w:separator/>
      </w:r>
    </w:p>
  </w:footnote>
  <w:footnote w:type="continuationSeparator" w:id="0">
    <w:p w:rsidR="00006F9E" w:rsidRDefault="00006F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Ttulo1"/>
      <w:lvlText w:val=""/>
      <w:lvlJc w:val="left"/>
      <w:pPr>
        <w:tabs>
          <w:tab w:val="num" w:pos="432"/>
        </w:tabs>
        <w:ind w:left="432" w:hanging="432"/>
      </w:pPr>
    </w:lvl>
    <w:lvl w:ilvl="1">
      <w:start w:val="1"/>
      <w:numFmt w:val="none"/>
      <w:pStyle w:val="Ttulo2"/>
      <w:lvlText w:val=""/>
      <w:lvlJc w:val="left"/>
      <w:pPr>
        <w:tabs>
          <w:tab w:val="num" w:pos="576"/>
        </w:tabs>
        <w:ind w:left="576" w:hanging="576"/>
      </w:pPr>
    </w:lvl>
    <w:lvl w:ilvl="2">
      <w:start w:val="1"/>
      <w:numFmt w:val="none"/>
      <w:pStyle w:val="Ttulo3"/>
      <w:lvlText w:val=""/>
      <w:lvlJc w:val="left"/>
      <w:pPr>
        <w:tabs>
          <w:tab w:val="num" w:pos="720"/>
        </w:tabs>
        <w:ind w:left="720" w:hanging="720"/>
      </w:pPr>
    </w:lvl>
    <w:lvl w:ilvl="3">
      <w:start w:val="1"/>
      <w:numFmt w:val="none"/>
      <w:pStyle w:val="Ttulo4"/>
      <w:lvlText w:val=""/>
      <w:lvlJc w:val="left"/>
      <w:pPr>
        <w:tabs>
          <w:tab w:val="num" w:pos="864"/>
        </w:tabs>
        <w:ind w:left="864" w:hanging="864"/>
      </w:pPr>
    </w:lvl>
    <w:lvl w:ilvl="4">
      <w:start w:val="1"/>
      <w:numFmt w:val="none"/>
      <w:pStyle w:val="Ttulo5"/>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name w:val="WW8Num1"/>
    <w:lvl w:ilvl="0">
      <w:start w:val="1"/>
      <w:numFmt w:val="none"/>
      <w:pStyle w:val="Puntos"/>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nsid w:val="00000003"/>
    <w:multiLevelType w:val="singleLevel"/>
    <w:tmpl w:val="00000003"/>
    <w:name w:val="WW8Num4"/>
    <w:lvl w:ilvl="0">
      <w:start w:val="1"/>
      <w:numFmt w:val="decimal"/>
      <w:lvlText w:val="%1."/>
      <w:lvlJc w:val="left"/>
      <w:pPr>
        <w:tabs>
          <w:tab w:val="num" w:pos="720"/>
        </w:tabs>
        <w:ind w:left="720" w:hanging="360"/>
      </w:pPr>
    </w:lvl>
  </w:abstractNum>
  <w:abstractNum w:abstractNumId="3">
    <w:nsid w:val="00000004"/>
    <w:multiLevelType w:val="singleLevel"/>
    <w:tmpl w:val="3A286B2A"/>
    <w:name w:val="WW8Num6"/>
    <w:lvl w:ilvl="0">
      <w:start w:val="1"/>
      <w:numFmt w:val="lowerLetter"/>
      <w:lvlText w:val="%1."/>
      <w:lvlJc w:val="left"/>
      <w:pPr>
        <w:tabs>
          <w:tab w:val="num" w:pos="720"/>
        </w:tabs>
        <w:ind w:left="720" w:hanging="360"/>
      </w:pPr>
      <w:rPr>
        <w:rFonts w:hint="default"/>
        <w:b w:val="0"/>
        <w:i w:val="0"/>
        <w:color w:val="auto"/>
      </w:rPr>
    </w:lvl>
  </w:abstractNum>
  <w:abstractNum w:abstractNumId="4">
    <w:nsid w:val="00000005"/>
    <w:multiLevelType w:val="singleLevel"/>
    <w:tmpl w:val="3C26C7D8"/>
    <w:name w:val="WW8Num39"/>
    <w:lvl w:ilvl="0">
      <w:start w:val="1"/>
      <w:numFmt w:val="lowerLetter"/>
      <w:lvlText w:val="%1)"/>
      <w:lvlJc w:val="left"/>
      <w:pPr>
        <w:tabs>
          <w:tab w:val="num" w:pos="1495"/>
        </w:tabs>
        <w:ind w:left="1495" w:hanging="360"/>
      </w:pPr>
      <w:rPr>
        <w:rFonts w:hint="default"/>
        <w:b/>
        <w:i w:val="0"/>
      </w:rPr>
    </w:lvl>
  </w:abstractNum>
  <w:abstractNum w:abstractNumId="5">
    <w:nsid w:val="00000006"/>
    <w:multiLevelType w:val="singleLevel"/>
    <w:tmpl w:val="00000006"/>
    <w:name w:val="WW8Num25"/>
    <w:lvl w:ilvl="0">
      <w:start w:val="1"/>
      <w:numFmt w:val="decimal"/>
      <w:lvlText w:val="%1."/>
      <w:lvlJc w:val="left"/>
      <w:pPr>
        <w:tabs>
          <w:tab w:val="num" w:pos="720"/>
        </w:tabs>
        <w:ind w:left="720" w:hanging="360"/>
      </w:pPr>
      <w:rPr>
        <w:rFonts w:ascii="Symbol" w:hAnsi="Symbol"/>
      </w:rPr>
    </w:lvl>
  </w:abstractNum>
  <w:abstractNum w:abstractNumId="6">
    <w:nsid w:val="050077E4"/>
    <w:multiLevelType w:val="hybridMultilevel"/>
    <w:tmpl w:val="92949CE8"/>
    <w:lvl w:ilvl="0" w:tplc="9F7A82C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4901671"/>
    <w:multiLevelType w:val="hybridMultilevel"/>
    <w:tmpl w:val="A7107A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95A3EAA"/>
    <w:multiLevelType w:val="hybridMultilevel"/>
    <w:tmpl w:val="9D66FC32"/>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9">
    <w:nsid w:val="1A247FF7"/>
    <w:multiLevelType w:val="hybridMultilevel"/>
    <w:tmpl w:val="E16204A8"/>
    <w:lvl w:ilvl="0" w:tplc="81B6C2A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C5B0FC6"/>
    <w:multiLevelType w:val="hybridMultilevel"/>
    <w:tmpl w:val="E16204A8"/>
    <w:lvl w:ilvl="0" w:tplc="81B6C2A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E804B6E"/>
    <w:multiLevelType w:val="hybridMultilevel"/>
    <w:tmpl w:val="CE8A1DA0"/>
    <w:lvl w:ilvl="0" w:tplc="28E07BA2">
      <w:start w:val="1"/>
      <w:numFmt w:val="lowerLetter"/>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7117F8C"/>
    <w:multiLevelType w:val="hybridMultilevel"/>
    <w:tmpl w:val="BE66E66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2AA23110"/>
    <w:multiLevelType w:val="hybridMultilevel"/>
    <w:tmpl w:val="26E4516E"/>
    <w:lvl w:ilvl="0" w:tplc="1132FF70">
      <w:numFmt w:val="bullet"/>
      <w:lvlText w:val="-"/>
      <w:lvlJc w:val="left"/>
      <w:pPr>
        <w:ind w:left="720" w:hanging="360"/>
      </w:pPr>
      <w:rPr>
        <w:rFonts w:ascii="Calibri" w:eastAsia="Times New Roman"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70C0113"/>
    <w:multiLevelType w:val="hybridMultilevel"/>
    <w:tmpl w:val="CE8A1DA0"/>
    <w:lvl w:ilvl="0" w:tplc="28E07BA2">
      <w:start w:val="1"/>
      <w:numFmt w:val="lowerLetter"/>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B24034A"/>
    <w:multiLevelType w:val="hybridMultilevel"/>
    <w:tmpl w:val="DC9A881C"/>
    <w:lvl w:ilvl="0" w:tplc="B1605A66">
      <w:start w:val="1"/>
      <w:numFmt w:val="lowerLetter"/>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270051F"/>
    <w:multiLevelType w:val="hybridMultilevel"/>
    <w:tmpl w:val="FCC6D8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3567D21"/>
    <w:multiLevelType w:val="hybridMultilevel"/>
    <w:tmpl w:val="6EBC8FE4"/>
    <w:lvl w:ilvl="0" w:tplc="5E7AE284">
      <w:start w:val="1"/>
      <w:numFmt w:val="lowerLetter"/>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A7642B5"/>
    <w:multiLevelType w:val="hybridMultilevel"/>
    <w:tmpl w:val="E16204A8"/>
    <w:lvl w:ilvl="0" w:tplc="81B6C2A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47C609C"/>
    <w:multiLevelType w:val="hybridMultilevel"/>
    <w:tmpl w:val="0EE24B22"/>
    <w:lvl w:ilvl="0" w:tplc="3452B7B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B102E7A"/>
    <w:multiLevelType w:val="hybridMultilevel"/>
    <w:tmpl w:val="5B5064AC"/>
    <w:name w:val="WW8Num42"/>
    <w:lvl w:ilvl="0" w:tplc="5C848FCA">
      <w:start w:val="1"/>
      <w:numFmt w:val="decimal"/>
      <w:lvlText w:val="%1."/>
      <w:lvlJc w:val="left"/>
      <w:pPr>
        <w:tabs>
          <w:tab w:val="num" w:pos="720"/>
        </w:tabs>
        <w:ind w:left="72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5B617426"/>
    <w:multiLevelType w:val="hybridMultilevel"/>
    <w:tmpl w:val="35FA176C"/>
    <w:lvl w:ilvl="0" w:tplc="3C8062CC">
      <w:start w:val="1"/>
      <w:numFmt w:val="lowerLetter"/>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BE40467"/>
    <w:multiLevelType w:val="hybridMultilevel"/>
    <w:tmpl w:val="005E65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2D2559B"/>
    <w:multiLevelType w:val="hybridMultilevel"/>
    <w:tmpl w:val="E78ECBA2"/>
    <w:name w:val="WW8Num62"/>
    <w:lvl w:ilvl="0" w:tplc="00000003">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2"/>
  </w:num>
  <w:num w:numId="4">
    <w:abstractNumId w:val="17"/>
  </w:num>
  <w:num w:numId="5">
    <w:abstractNumId w:val="14"/>
  </w:num>
  <w:num w:numId="6">
    <w:abstractNumId w:val="15"/>
  </w:num>
  <w:num w:numId="7">
    <w:abstractNumId w:val="13"/>
  </w:num>
  <w:num w:numId="8">
    <w:abstractNumId w:val="8"/>
  </w:num>
  <w:num w:numId="9">
    <w:abstractNumId w:val="1"/>
  </w:num>
  <w:num w:numId="10">
    <w:abstractNumId w:val="1"/>
  </w:num>
  <w:num w:numId="11">
    <w:abstractNumId w:val="16"/>
  </w:num>
  <w:num w:numId="12">
    <w:abstractNumId w:val="12"/>
  </w:num>
  <w:num w:numId="13">
    <w:abstractNumId w:val="11"/>
  </w:num>
  <w:num w:numId="14">
    <w:abstractNumId w:val="21"/>
  </w:num>
  <w:num w:numId="15">
    <w:abstractNumId w:val="7"/>
  </w:num>
  <w:num w:numId="16">
    <w:abstractNumId w:val="19"/>
  </w:num>
  <w:num w:numId="17">
    <w:abstractNumId w:val="9"/>
  </w:num>
  <w:num w:numId="18">
    <w:abstractNumId w:val="18"/>
  </w:num>
  <w:num w:numId="19">
    <w:abstractNumId w:val="10"/>
  </w:num>
  <w:num w:numId="20">
    <w:abstractNumId w:val="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3F01"/>
  <w:defaultTabStop w:val="708"/>
  <w:hyphenationZone w:val="425"/>
  <w:drawingGridHorizontalSpacing w:val="110"/>
  <w:drawingGridVerticalSpacing w:val="0"/>
  <w:displayHorizontalDrawingGridEvery w:val="0"/>
  <w:displayVerticalDrawingGridEvery w:val="0"/>
  <w:noPunctuationKerning/>
  <w:characterSpacingControl w:val="doNotCompress"/>
  <w:hdrShapeDefaults>
    <o:shapedefaults v:ext="edit" spidmax="81922"/>
  </w:hdrShapeDefaults>
  <w:footnotePr>
    <w:footnote w:id="-1"/>
    <w:footnote w:id="0"/>
  </w:footnotePr>
  <w:endnotePr>
    <w:endnote w:id="-1"/>
    <w:endnote w:id="0"/>
  </w:endnotePr>
  <w:compat/>
  <w:rsids>
    <w:rsidRoot w:val="0059577C"/>
    <w:rsid w:val="0000405A"/>
    <w:rsid w:val="00006F9E"/>
    <w:rsid w:val="000207D0"/>
    <w:rsid w:val="00027541"/>
    <w:rsid w:val="00027F19"/>
    <w:rsid w:val="000321AC"/>
    <w:rsid w:val="00045B55"/>
    <w:rsid w:val="000474AC"/>
    <w:rsid w:val="000505AD"/>
    <w:rsid w:val="0005151A"/>
    <w:rsid w:val="000612C4"/>
    <w:rsid w:val="0006485A"/>
    <w:rsid w:val="00082BC1"/>
    <w:rsid w:val="00084D87"/>
    <w:rsid w:val="000965DC"/>
    <w:rsid w:val="000E03D5"/>
    <w:rsid w:val="000E4FE9"/>
    <w:rsid w:val="00102DC5"/>
    <w:rsid w:val="00107402"/>
    <w:rsid w:val="00117329"/>
    <w:rsid w:val="00124551"/>
    <w:rsid w:val="0012487A"/>
    <w:rsid w:val="00156284"/>
    <w:rsid w:val="001569AE"/>
    <w:rsid w:val="001701C6"/>
    <w:rsid w:val="0018457C"/>
    <w:rsid w:val="00187508"/>
    <w:rsid w:val="00190241"/>
    <w:rsid w:val="00195DD8"/>
    <w:rsid w:val="001B705B"/>
    <w:rsid w:val="001C2F81"/>
    <w:rsid w:val="001C7308"/>
    <w:rsid w:val="001C7CAC"/>
    <w:rsid w:val="001D7BEB"/>
    <w:rsid w:val="001F4EC4"/>
    <w:rsid w:val="001F6B13"/>
    <w:rsid w:val="0020642E"/>
    <w:rsid w:val="002075C4"/>
    <w:rsid w:val="0021608D"/>
    <w:rsid w:val="00224E77"/>
    <w:rsid w:val="002301EB"/>
    <w:rsid w:val="0024357F"/>
    <w:rsid w:val="00256313"/>
    <w:rsid w:val="0025788B"/>
    <w:rsid w:val="00261794"/>
    <w:rsid w:val="00261B2E"/>
    <w:rsid w:val="002809AC"/>
    <w:rsid w:val="002813E0"/>
    <w:rsid w:val="00297316"/>
    <w:rsid w:val="002A0A85"/>
    <w:rsid w:val="002A0EC3"/>
    <w:rsid w:val="002A25A6"/>
    <w:rsid w:val="002A7086"/>
    <w:rsid w:val="002B1833"/>
    <w:rsid w:val="002C3738"/>
    <w:rsid w:val="002C388F"/>
    <w:rsid w:val="002D25BD"/>
    <w:rsid w:val="002D497E"/>
    <w:rsid w:val="002E578C"/>
    <w:rsid w:val="002E7456"/>
    <w:rsid w:val="002F0531"/>
    <w:rsid w:val="002F38D3"/>
    <w:rsid w:val="00313BC8"/>
    <w:rsid w:val="00314F03"/>
    <w:rsid w:val="00315AE0"/>
    <w:rsid w:val="00321A7C"/>
    <w:rsid w:val="003256D0"/>
    <w:rsid w:val="00334E14"/>
    <w:rsid w:val="00344807"/>
    <w:rsid w:val="00344BA2"/>
    <w:rsid w:val="00357C7D"/>
    <w:rsid w:val="00371709"/>
    <w:rsid w:val="00381E4F"/>
    <w:rsid w:val="00381E9E"/>
    <w:rsid w:val="00383CC6"/>
    <w:rsid w:val="003A72EB"/>
    <w:rsid w:val="003D0664"/>
    <w:rsid w:val="003D39D2"/>
    <w:rsid w:val="003F06FA"/>
    <w:rsid w:val="003F4773"/>
    <w:rsid w:val="00407400"/>
    <w:rsid w:val="004113C1"/>
    <w:rsid w:val="0042185F"/>
    <w:rsid w:val="0042502D"/>
    <w:rsid w:val="0044162E"/>
    <w:rsid w:val="004446B7"/>
    <w:rsid w:val="0045775B"/>
    <w:rsid w:val="0046250A"/>
    <w:rsid w:val="00463EB0"/>
    <w:rsid w:val="00472D42"/>
    <w:rsid w:val="00476FED"/>
    <w:rsid w:val="00477017"/>
    <w:rsid w:val="00484FA8"/>
    <w:rsid w:val="004A5678"/>
    <w:rsid w:val="004B3014"/>
    <w:rsid w:val="004E1C09"/>
    <w:rsid w:val="00502188"/>
    <w:rsid w:val="0052117B"/>
    <w:rsid w:val="005221FB"/>
    <w:rsid w:val="00523FC3"/>
    <w:rsid w:val="00527F91"/>
    <w:rsid w:val="005301E3"/>
    <w:rsid w:val="00533874"/>
    <w:rsid w:val="00535D19"/>
    <w:rsid w:val="00540019"/>
    <w:rsid w:val="005413F9"/>
    <w:rsid w:val="00552FA3"/>
    <w:rsid w:val="005576C5"/>
    <w:rsid w:val="005615B2"/>
    <w:rsid w:val="0058152C"/>
    <w:rsid w:val="00592863"/>
    <w:rsid w:val="0059577C"/>
    <w:rsid w:val="00595BB0"/>
    <w:rsid w:val="005A385C"/>
    <w:rsid w:val="005A566C"/>
    <w:rsid w:val="005B15BF"/>
    <w:rsid w:val="005B73ED"/>
    <w:rsid w:val="005C0A27"/>
    <w:rsid w:val="005C6C43"/>
    <w:rsid w:val="005E7CF3"/>
    <w:rsid w:val="005F3B06"/>
    <w:rsid w:val="005F3CBE"/>
    <w:rsid w:val="005F3D80"/>
    <w:rsid w:val="005F53FC"/>
    <w:rsid w:val="006026AB"/>
    <w:rsid w:val="006033CA"/>
    <w:rsid w:val="00620564"/>
    <w:rsid w:val="006208C3"/>
    <w:rsid w:val="006252EC"/>
    <w:rsid w:val="00642E7C"/>
    <w:rsid w:val="006443A9"/>
    <w:rsid w:val="006455BD"/>
    <w:rsid w:val="00655DD9"/>
    <w:rsid w:val="00657114"/>
    <w:rsid w:val="00661EFE"/>
    <w:rsid w:val="006655B2"/>
    <w:rsid w:val="00670EF2"/>
    <w:rsid w:val="00682A86"/>
    <w:rsid w:val="006914DC"/>
    <w:rsid w:val="006A1075"/>
    <w:rsid w:val="006A7D99"/>
    <w:rsid w:val="006B5FAA"/>
    <w:rsid w:val="006C068D"/>
    <w:rsid w:val="006D056B"/>
    <w:rsid w:val="006E2243"/>
    <w:rsid w:val="006F1CCE"/>
    <w:rsid w:val="00703F47"/>
    <w:rsid w:val="0071627A"/>
    <w:rsid w:val="00745854"/>
    <w:rsid w:val="00747887"/>
    <w:rsid w:val="00753B54"/>
    <w:rsid w:val="00755E27"/>
    <w:rsid w:val="00760948"/>
    <w:rsid w:val="00762976"/>
    <w:rsid w:val="0076454C"/>
    <w:rsid w:val="00774713"/>
    <w:rsid w:val="00777313"/>
    <w:rsid w:val="007777BD"/>
    <w:rsid w:val="007821CD"/>
    <w:rsid w:val="00783D71"/>
    <w:rsid w:val="00793149"/>
    <w:rsid w:val="00796668"/>
    <w:rsid w:val="00797C68"/>
    <w:rsid w:val="007A1563"/>
    <w:rsid w:val="007A566E"/>
    <w:rsid w:val="007B6168"/>
    <w:rsid w:val="007B7F63"/>
    <w:rsid w:val="007C5474"/>
    <w:rsid w:val="007C7383"/>
    <w:rsid w:val="007D3616"/>
    <w:rsid w:val="007E3505"/>
    <w:rsid w:val="007F7DA9"/>
    <w:rsid w:val="008054E2"/>
    <w:rsid w:val="008115E6"/>
    <w:rsid w:val="00816C51"/>
    <w:rsid w:val="008223FC"/>
    <w:rsid w:val="00825F71"/>
    <w:rsid w:val="00833787"/>
    <w:rsid w:val="008417C7"/>
    <w:rsid w:val="00847195"/>
    <w:rsid w:val="00865ED5"/>
    <w:rsid w:val="008711CD"/>
    <w:rsid w:val="00893BA9"/>
    <w:rsid w:val="00897059"/>
    <w:rsid w:val="00897D9B"/>
    <w:rsid w:val="008A2C28"/>
    <w:rsid w:val="008A46EF"/>
    <w:rsid w:val="008B2DC8"/>
    <w:rsid w:val="008B34C8"/>
    <w:rsid w:val="008C2929"/>
    <w:rsid w:val="008E5535"/>
    <w:rsid w:val="00907077"/>
    <w:rsid w:val="009313CE"/>
    <w:rsid w:val="00935C01"/>
    <w:rsid w:val="0097400D"/>
    <w:rsid w:val="00987D1E"/>
    <w:rsid w:val="00987FFD"/>
    <w:rsid w:val="00990FB1"/>
    <w:rsid w:val="00996398"/>
    <w:rsid w:val="00997A85"/>
    <w:rsid w:val="009A207B"/>
    <w:rsid w:val="009A2F38"/>
    <w:rsid w:val="009A49B1"/>
    <w:rsid w:val="009A76D3"/>
    <w:rsid w:val="009B7E7F"/>
    <w:rsid w:val="009B7EC3"/>
    <w:rsid w:val="009C19C9"/>
    <w:rsid w:val="009D1FEE"/>
    <w:rsid w:val="009E7922"/>
    <w:rsid w:val="009F1F1F"/>
    <w:rsid w:val="009F2135"/>
    <w:rsid w:val="009F5E44"/>
    <w:rsid w:val="00A12DA5"/>
    <w:rsid w:val="00A2396F"/>
    <w:rsid w:val="00A3151A"/>
    <w:rsid w:val="00A42387"/>
    <w:rsid w:val="00A44A5A"/>
    <w:rsid w:val="00A52623"/>
    <w:rsid w:val="00A535D6"/>
    <w:rsid w:val="00A64457"/>
    <w:rsid w:val="00A702F9"/>
    <w:rsid w:val="00A75082"/>
    <w:rsid w:val="00AA24D0"/>
    <w:rsid w:val="00AA6C63"/>
    <w:rsid w:val="00AB2FF4"/>
    <w:rsid w:val="00AB71C7"/>
    <w:rsid w:val="00AC022E"/>
    <w:rsid w:val="00AC081E"/>
    <w:rsid w:val="00AC6EF9"/>
    <w:rsid w:val="00AD53C4"/>
    <w:rsid w:val="00AE1D98"/>
    <w:rsid w:val="00AF4F2C"/>
    <w:rsid w:val="00B00CFE"/>
    <w:rsid w:val="00B00FAE"/>
    <w:rsid w:val="00B177EE"/>
    <w:rsid w:val="00B2198B"/>
    <w:rsid w:val="00B24781"/>
    <w:rsid w:val="00B26CAF"/>
    <w:rsid w:val="00B36F1A"/>
    <w:rsid w:val="00B4040F"/>
    <w:rsid w:val="00B509FB"/>
    <w:rsid w:val="00B53753"/>
    <w:rsid w:val="00B6456C"/>
    <w:rsid w:val="00B7005B"/>
    <w:rsid w:val="00B70138"/>
    <w:rsid w:val="00B770E2"/>
    <w:rsid w:val="00B77E54"/>
    <w:rsid w:val="00B8352E"/>
    <w:rsid w:val="00B83AFE"/>
    <w:rsid w:val="00B86CCE"/>
    <w:rsid w:val="00BB762C"/>
    <w:rsid w:val="00BC4E95"/>
    <w:rsid w:val="00BD2CD0"/>
    <w:rsid w:val="00BE5792"/>
    <w:rsid w:val="00BF4F6D"/>
    <w:rsid w:val="00C064E1"/>
    <w:rsid w:val="00C068A0"/>
    <w:rsid w:val="00C0719B"/>
    <w:rsid w:val="00C16F7D"/>
    <w:rsid w:val="00C31CC5"/>
    <w:rsid w:val="00C42259"/>
    <w:rsid w:val="00C42F00"/>
    <w:rsid w:val="00C50746"/>
    <w:rsid w:val="00C57776"/>
    <w:rsid w:val="00C6260A"/>
    <w:rsid w:val="00C66500"/>
    <w:rsid w:val="00C70F45"/>
    <w:rsid w:val="00C73E39"/>
    <w:rsid w:val="00C850E6"/>
    <w:rsid w:val="00C852EB"/>
    <w:rsid w:val="00C93ED6"/>
    <w:rsid w:val="00CB6D06"/>
    <w:rsid w:val="00CC1E6E"/>
    <w:rsid w:val="00CC6558"/>
    <w:rsid w:val="00CD48CB"/>
    <w:rsid w:val="00CD630B"/>
    <w:rsid w:val="00CE6CBD"/>
    <w:rsid w:val="00CF03E4"/>
    <w:rsid w:val="00CF1B58"/>
    <w:rsid w:val="00D00B36"/>
    <w:rsid w:val="00D04408"/>
    <w:rsid w:val="00D10B94"/>
    <w:rsid w:val="00D11736"/>
    <w:rsid w:val="00D14581"/>
    <w:rsid w:val="00D15D46"/>
    <w:rsid w:val="00D230E9"/>
    <w:rsid w:val="00D4098D"/>
    <w:rsid w:val="00D410A0"/>
    <w:rsid w:val="00D67943"/>
    <w:rsid w:val="00D72029"/>
    <w:rsid w:val="00D91393"/>
    <w:rsid w:val="00D95467"/>
    <w:rsid w:val="00D95C18"/>
    <w:rsid w:val="00DA4848"/>
    <w:rsid w:val="00DB1CA0"/>
    <w:rsid w:val="00DC0D8E"/>
    <w:rsid w:val="00DC2D37"/>
    <w:rsid w:val="00DC56C8"/>
    <w:rsid w:val="00DD13CF"/>
    <w:rsid w:val="00DD2949"/>
    <w:rsid w:val="00DE0E9A"/>
    <w:rsid w:val="00DE10E9"/>
    <w:rsid w:val="00DE2852"/>
    <w:rsid w:val="00DF395E"/>
    <w:rsid w:val="00E13A56"/>
    <w:rsid w:val="00E14633"/>
    <w:rsid w:val="00E211D9"/>
    <w:rsid w:val="00E25D0E"/>
    <w:rsid w:val="00E546FD"/>
    <w:rsid w:val="00E600D5"/>
    <w:rsid w:val="00E60702"/>
    <w:rsid w:val="00E77ADB"/>
    <w:rsid w:val="00EB34C0"/>
    <w:rsid w:val="00EC397B"/>
    <w:rsid w:val="00ED762E"/>
    <w:rsid w:val="00EE110D"/>
    <w:rsid w:val="00EF025E"/>
    <w:rsid w:val="00EF04DB"/>
    <w:rsid w:val="00EF10B7"/>
    <w:rsid w:val="00EF5476"/>
    <w:rsid w:val="00F175FB"/>
    <w:rsid w:val="00F269DA"/>
    <w:rsid w:val="00F4471B"/>
    <w:rsid w:val="00F44917"/>
    <w:rsid w:val="00F52310"/>
    <w:rsid w:val="00F579AB"/>
    <w:rsid w:val="00F76721"/>
    <w:rsid w:val="00F76E33"/>
    <w:rsid w:val="00F83098"/>
    <w:rsid w:val="00F86E4E"/>
    <w:rsid w:val="00FA66AF"/>
    <w:rsid w:val="00FA78D0"/>
    <w:rsid w:val="00FB446E"/>
    <w:rsid w:val="00FE68A1"/>
    <w:rsid w:val="00FF528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630B"/>
    <w:pPr>
      <w:widowControl w:val="0"/>
      <w:suppressAutoHyphens/>
      <w:jc w:val="both"/>
    </w:pPr>
    <w:rPr>
      <w:kern w:val="1"/>
      <w:sz w:val="22"/>
      <w:lang w:eastAsia="ar-SA"/>
    </w:rPr>
  </w:style>
  <w:style w:type="paragraph" w:styleId="Ttulo1">
    <w:name w:val="heading 1"/>
    <w:basedOn w:val="Normal"/>
    <w:next w:val="Normal"/>
    <w:qFormat/>
    <w:rsid w:val="00CD630B"/>
    <w:pPr>
      <w:keepNext/>
      <w:numPr>
        <w:numId w:val="1"/>
      </w:numPr>
      <w:spacing w:before="480" w:after="100"/>
      <w:outlineLvl w:val="0"/>
    </w:pPr>
    <w:rPr>
      <w:b/>
    </w:rPr>
  </w:style>
  <w:style w:type="paragraph" w:styleId="Ttulo2">
    <w:name w:val="heading 2"/>
    <w:basedOn w:val="Normal"/>
    <w:next w:val="Normal"/>
    <w:qFormat/>
    <w:rsid w:val="00CD630B"/>
    <w:pPr>
      <w:keepNext/>
      <w:numPr>
        <w:ilvl w:val="1"/>
        <w:numId w:val="1"/>
      </w:numPr>
      <w:outlineLvl w:val="1"/>
    </w:pPr>
    <w:rPr>
      <w:i/>
    </w:rPr>
  </w:style>
  <w:style w:type="paragraph" w:styleId="Ttulo3">
    <w:name w:val="heading 3"/>
    <w:basedOn w:val="Normal"/>
    <w:next w:val="Normal"/>
    <w:qFormat/>
    <w:rsid w:val="00CD630B"/>
    <w:pPr>
      <w:keepNext/>
      <w:widowControl/>
      <w:numPr>
        <w:ilvl w:val="2"/>
        <w:numId w:val="1"/>
      </w:numPr>
      <w:spacing w:line="480" w:lineRule="atLeast"/>
      <w:ind w:left="380" w:hanging="380"/>
      <w:jc w:val="center"/>
      <w:outlineLvl w:val="2"/>
    </w:pPr>
    <w:rPr>
      <w:b/>
      <w:sz w:val="28"/>
    </w:rPr>
  </w:style>
  <w:style w:type="paragraph" w:styleId="Ttulo4">
    <w:name w:val="heading 4"/>
    <w:basedOn w:val="Normal"/>
    <w:next w:val="Normal"/>
    <w:qFormat/>
    <w:rsid w:val="00CD630B"/>
    <w:pPr>
      <w:keepNext/>
      <w:widowControl/>
      <w:numPr>
        <w:ilvl w:val="3"/>
        <w:numId w:val="1"/>
      </w:numPr>
      <w:pBdr>
        <w:bottom w:val="single" w:sz="4" w:space="1" w:color="000000"/>
      </w:pBdr>
      <w:tabs>
        <w:tab w:val="left" w:pos="7290"/>
      </w:tabs>
      <w:ind w:left="0" w:right="44" w:firstLine="0"/>
      <w:outlineLvl w:val="3"/>
    </w:pPr>
    <w:rPr>
      <w:rFonts w:ascii="Palatino" w:hAnsi="Palatino"/>
      <w:i/>
      <w:color w:val="000000"/>
      <w:sz w:val="20"/>
    </w:rPr>
  </w:style>
  <w:style w:type="paragraph" w:styleId="Ttulo5">
    <w:name w:val="heading 5"/>
    <w:basedOn w:val="Normal"/>
    <w:next w:val="Normal"/>
    <w:qFormat/>
    <w:rsid w:val="00CD630B"/>
    <w:pPr>
      <w:keepNext/>
      <w:numPr>
        <w:ilvl w:val="4"/>
        <w:numId w:val="1"/>
      </w:numPr>
      <w:tabs>
        <w:tab w:val="left" w:pos="7290"/>
      </w:tabs>
      <w:ind w:left="0" w:right="44" w:firstLine="0"/>
      <w:jc w:val="left"/>
      <w:outlineLvl w:val="4"/>
    </w:pPr>
    <w:rPr>
      <w:i/>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sid w:val="00CD630B"/>
    <w:rPr>
      <w:b/>
      <w:i w:val="0"/>
      <w:sz w:val="22"/>
      <w:szCs w:val="22"/>
    </w:rPr>
  </w:style>
  <w:style w:type="character" w:customStyle="1" w:styleId="Fuentedeprrafopredeter2">
    <w:name w:val="Fuente de párrafo predeter.2"/>
    <w:rsid w:val="00CD630B"/>
  </w:style>
  <w:style w:type="character" w:customStyle="1" w:styleId="Absatz-Standardschriftart">
    <w:name w:val="Absatz-Standardschriftart"/>
    <w:rsid w:val="00CD630B"/>
  </w:style>
  <w:style w:type="character" w:customStyle="1" w:styleId="WW-Absatz-Standardschriftart">
    <w:name w:val="WW-Absatz-Standardschriftart"/>
    <w:rsid w:val="00CD630B"/>
  </w:style>
  <w:style w:type="character" w:customStyle="1" w:styleId="WW8Num5z0">
    <w:name w:val="WW8Num5z0"/>
    <w:rsid w:val="00CD630B"/>
    <w:rPr>
      <w:b w:val="0"/>
      <w:i w:val="0"/>
    </w:rPr>
  </w:style>
  <w:style w:type="character" w:customStyle="1" w:styleId="WW8Num6z0">
    <w:name w:val="WW8Num6z0"/>
    <w:rsid w:val="00CD630B"/>
    <w:rPr>
      <w:rFonts w:ascii="Times New Roman" w:hAnsi="Times New Roman"/>
      <w:b w:val="0"/>
      <w:i w:val="0"/>
      <w:sz w:val="22"/>
      <w:u w:val="none"/>
    </w:rPr>
  </w:style>
  <w:style w:type="character" w:customStyle="1" w:styleId="WW8Num12z0">
    <w:name w:val="WW8Num12z0"/>
    <w:rsid w:val="00CD630B"/>
    <w:rPr>
      <w:rFonts w:ascii="Palatino (PCL6)" w:hAnsi="Palatino (PCL6)"/>
      <w:b w:val="0"/>
      <w:i w:val="0"/>
    </w:rPr>
  </w:style>
  <w:style w:type="character" w:customStyle="1" w:styleId="WW8Num13z0">
    <w:name w:val="WW8Num13z0"/>
    <w:rsid w:val="00CD630B"/>
    <w:rPr>
      <w:rFonts w:ascii="Palatino (PCL6)" w:hAnsi="Palatino (PCL6)"/>
      <w:b w:val="0"/>
      <w:i w:val="0"/>
    </w:rPr>
  </w:style>
  <w:style w:type="character" w:customStyle="1" w:styleId="WW8Num14z0">
    <w:name w:val="WW8Num14z0"/>
    <w:rsid w:val="00CD630B"/>
    <w:rPr>
      <w:b w:val="0"/>
      <w:i w:val="0"/>
    </w:rPr>
  </w:style>
  <w:style w:type="character" w:customStyle="1" w:styleId="WW8Num16z0">
    <w:name w:val="WW8Num16z0"/>
    <w:rsid w:val="00CD630B"/>
    <w:rPr>
      <w:b w:val="0"/>
      <w:i w:val="0"/>
    </w:rPr>
  </w:style>
  <w:style w:type="character" w:customStyle="1" w:styleId="WW8Num17z0">
    <w:name w:val="WW8Num17z0"/>
    <w:rsid w:val="00CD630B"/>
    <w:rPr>
      <w:rFonts w:ascii="Palatino (PCL6)" w:hAnsi="Palatino (PCL6)"/>
      <w:b w:val="0"/>
      <w:i w:val="0"/>
    </w:rPr>
  </w:style>
  <w:style w:type="character" w:customStyle="1" w:styleId="WW8Num19z0">
    <w:name w:val="WW8Num19z0"/>
    <w:rsid w:val="00CD630B"/>
    <w:rPr>
      <w:b w:val="0"/>
      <w:i w:val="0"/>
    </w:rPr>
  </w:style>
  <w:style w:type="character" w:customStyle="1" w:styleId="WW8Num21z0">
    <w:name w:val="WW8Num21z0"/>
    <w:rsid w:val="00CD630B"/>
    <w:rPr>
      <w:rFonts w:ascii="Palatino" w:hAnsi="Palatino"/>
      <w:b w:val="0"/>
      <w:i w:val="0"/>
      <w:sz w:val="24"/>
      <w:u w:val="none"/>
    </w:rPr>
  </w:style>
  <w:style w:type="character" w:customStyle="1" w:styleId="WW8Num23z0">
    <w:name w:val="WW8Num23z0"/>
    <w:rsid w:val="00CD630B"/>
    <w:rPr>
      <w:b w:val="0"/>
      <w:i w:val="0"/>
    </w:rPr>
  </w:style>
  <w:style w:type="character" w:customStyle="1" w:styleId="WW8Num24z0">
    <w:name w:val="WW8Num24z0"/>
    <w:rsid w:val="00CD630B"/>
    <w:rPr>
      <w:b/>
      <w:i w:val="0"/>
      <w:sz w:val="22"/>
      <w:szCs w:val="22"/>
    </w:rPr>
  </w:style>
  <w:style w:type="character" w:customStyle="1" w:styleId="WW8Num25z0">
    <w:name w:val="WW8Num25z0"/>
    <w:rsid w:val="00CD630B"/>
    <w:rPr>
      <w:b/>
      <w:i w:val="0"/>
      <w:sz w:val="22"/>
      <w:szCs w:val="22"/>
    </w:rPr>
  </w:style>
  <w:style w:type="character" w:customStyle="1" w:styleId="WW8Num27z0">
    <w:name w:val="WW8Num27z0"/>
    <w:rsid w:val="00CD630B"/>
    <w:rPr>
      <w:rFonts w:ascii="Symbol" w:hAnsi="Symbol"/>
    </w:rPr>
  </w:style>
  <w:style w:type="character" w:customStyle="1" w:styleId="WW8Num27z1">
    <w:name w:val="WW8Num27z1"/>
    <w:rsid w:val="00CD630B"/>
    <w:rPr>
      <w:rFonts w:ascii="Courier New" w:hAnsi="Courier New"/>
    </w:rPr>
  </w:style>
  <w:style w:type="character" w:customStyle="1" w:styleId="WW8Num27z2">
    <w:name w:val="WW8Num27z2"/>
    <w:rsid w:val="00CD630B"/>
    <w:rPr>
      <w:rFonts w:ascii="Wingdings" w:hAnsi="Wingdings"/>
    </w:rPr>
  </w:style>
  <w:style w:type="character" w:customStyle="1" w:styleId="WW8Num29z0">
    <w:name w:val="WW8Num29z0"/>
    <w:rsid w:val="00CD630B"/>
    <w:rPr>
      <w:rFonts w:ascii="Symbol" w:hAnsi="Symbol"/>
      <w:b w:val="0"/>
      <w:i w:val="0"/>
      <w:color w:val="auto"/>
    </w:rPr>
  </w:style>
  <w:style w:type="character" w:customStyle="1" w:styleId="WW8Num30z0">
    <w:name w:val="WW8Num30z0"/>
    <w:rsid w:val="00CD630B"/>
    <w:rPr>
      <w:b/>
    </w:rPr>
  </w:style>
  <w:style w:type="character" w:customStyle="1" w:styleId="WW8Num31z0">
    <w:name w:val="WW8Num31z0"/>
    <w:rsid w:val="00CD630B"/>
    <w:rPr>
      <w:b/>
      <w:i w:val="0"/>
      <w:sz w:val="22"/>
      <w:szCs w:val="22"/>
    </w:rPr>
  </w:style>
  <w:style w:type="character" w:customStyle="1" w:styleId="WW8Num33z0">
    <w:name w:val="WW8Num33z0"/>
    <w:rsid w:val="00CD630B"/>
    <w:rPr>
      <w:rFonts w:ascii="Symbol" w:hAnsi="Symbol"/>
    </w:rPr>
  </w:style>
  <w:style w:type="character" w:customStyle="1" w:styleId="WW8Num34z0">
    <w:name w:val="WW8Num34z0"/>
    <w:rsid w:val="00CD630B"/>
    <w:rPr>
      <w:rFonts w:ascii="Wingdings" w:eastAsia="Times New Roman" w:hAnsi="Wingdings" w:cs="Times New Roman"/>
    </w:rPr>
  </w:style>
  <w:style w:type="character" w:customStyle="1" w:styleId="WW8Num34z1">
    <w:name w:val="WW8Num34z1"/>
    <w:rsid w:val="00CD630B"/>
    <w:rPr>
      <w:rFonts w:ascii="Courier New" w:hAnsi="Courier New"/>
    </w:rPr>
  </w:style>
  <w:style w:type="character" w:customStyle="1" w:styleId="WW8Num34z2">
    <w:name w:val="WW8Num34z2"/>
    <w:rsid w:val="00CD630B"/>
    <w:rPr>
      <w:rFonts w:ascii="Wingdings" w:hAnsi="Wingdings"/>
    </w:rPr>
  </w:style>
  <w:style w:type="character" w:customStyle="1" w:styleId="WW8Num34z3">
    <w:name w:val="WW8Num34z3"/>
    <w:rsid w:val="00CD630B"/>
    <w:rPr>
      <w:rFonts w:ascii="Symbol" w:hAnsi="Symbol"/>
    </w:rPr>
  </w:style>
  <w:style w:type="character" w:customStyle="1" w:styleId="WW8Num36z0">
    <w:name w:val="WW8Num36z0"/>
    <w:rsid w:val="00CD630B"/>
    <w:rPr>
      <w:rFonts w:ascii="Symbol" w:hAnsi="Symbol"/>
    </w:rPr>
  </w:style>
  <w:style w:type="character" w:customStyle="1" w:styleId="WW8Num36z1">
    <w:name w:val="WW8Num36z1"/>
    <w:rsid w:val="00CD630B"/>
    <w:rPr>
      <w:rFonts w:ascii="Courier New" w:hAnsi="Courier New"/>
    </w:rPr>
  </w:style>
  <w:style w:type="character" w:customStyle="1" w:styleId="WW8Num36z2">
    <w:name w:val="WW8Num36z2"/>
    <w:rsid w:val="00CD630B"/>
    <w:rPr>
      <w:rFonts w:ascii="Wingdings" w:hAnsi="Wingdings"/>
    </w:rPr>
  </w:style>
  <w:style w:type="character" w:customStyle="1" w:styleId="WW8Num41z0">
    <w:name w:val="WW8Num41z0"/>
    <w:rsid w:val="00CD630B"/>
    <w:rPr>
      <w:rFonts w:ascii="Palatino (PCL6)" w:hAnsi="Palatino (PCL6)"/>
      <w:b w:val="0"/>
      <w:i w:val="0"/>
    </w:rPr>
  </w:style>
  <w:style w:type="character" w:customStyle="1" w:styleId="WW8Num44z0">
    <w:name w:val="WW8Num44z0"/>
    <w:rsid w:val="00CD630B"/>
    <w:rPr>
      <w:b/>
    </w:rPr>
  </w:style>
  <w:style w:type="character" w:customStyle="1" w:styleId="WW8Num46z0">
    <w:name w:val="WW8Num46z0"/>
    <w:rsid w:val="00CD630B"/>
    <w:rPr>
      <w:b/>
      <w:i w:val="0"/>
    </w:rPr>
  </w:style>
  <w:style w:type="character" w:customStyle="1" w:styleId="WW8Num47z0">
    <w:name w:val="WW8Num47z0"/>
    <w:rsid w:val="00CD630B"/>
    <w:rPr>
      <w:b/>
    </w:rPr>
  </w:style>
  <w:style w:type="character" w:customStyle="1" w:styleId="WW8NumSt2z0">
    <w:name w:val="WW8NumSt2z0"/>
    <w:rsid w:val="00CD630B"/>
    <w:rPr>
      <w:rFonts w:ascii="Symbol" w:hAnsi="Symbol"/>
    </w:rPr>
  </w:style>
  <w:style w:type="character" w:customStyle="1" w:styleId="Fuentedeprrafopredeter1">
    <w:name w:val="Fuente de párrafo predeter.1"/>
    <w:rsid w:val="00CD630B"/>
  </w:style>
  <w:style w:type="character" w:styleId="Nmerodepgina">
    <w:name w:val="page number"/>
    <w:basedOn w:val="Fuentedeprrafopredeter1"/>
    <w:rsid w:val="00CD630B"/>
  </w:style>
  <w:style w:type="character" w:customStyle="1" w:styleId="Vietas">
    <w:name w:val="Viñetas"/>
    <w:rsid w:val="00CD630B"/>
    <w:rPr>
      <w:rFonts w:ascii="OpenSymbol" w:eastAsia="OpenSymbol" w:hAnsi="OpenSymbol" w:cs="OpenSymbol"/>
    </w:rPr>
  </w:style>
  <w:style w:type="paragraph" w:customStyle="1" w:styleId="Encabezado2">
    <w:name w:val="Encabezado2"/>
    <w:basedOn w:val="Normal"/>
    <w:next w:val="Textoindependiente"/>
    <w:rsid w:val="00CD630B"/>
    <w:pPr>
      <w:keepNext/>
      <w:spacing w:before="240" w:after="120"/>
    </w:pPr>
    <w:rPr>
      <w:rFonts w:ascii="Arial" w:eastAsia="DejaVu Sans" w:hAnsi="Arial" w:cs="DejaVu Sans"/>
      <w:sz w:val="28"/>
      <w:szCs w:val="28"/>
    </w:rPr>
  </w:style>
  <w:style w:type="paragraph" w:styleId="Textoindependiente">
    <w:name w:val="Body Text"/>
    <w:basedOn w:val="Normal"/>
    <w:rsid w:val="00CD630B"/>
    <w:pPr>
      <w:widowControl/>
      <w:jc w:val="left"/>
    </w:pPr>
    <w:rPr>
      <w:sz w:val="24"/>
    </w:rPr>
  </w:style>
  <w:style w:type="paragraph" w:styleId="Lista">
    <w:name w:val="List"/>
    <w:basedOn w:val="Textoindependiente"/>
    <w:rsid w:val="00CD630B"/>
  </w:style>
  <w:style w:type="paragraph" w:customStyle="1" w:styleId="Etiqueta">
    <w:name w:val="Etiqueta"/>
    <w:basedOn w:val="Normal"/>
    <w:rsid w:val="00CD630B"/>
    <w:pPr>
      <w:suppressLineNumbers/>
      <w:spacing w:before="120" w:after="120"/>
    </w:pPr>
    <w:rPr>
      <w:i/>
      <w:iCs/>
      <w:sz w:val="24"/>
      <w:szCs w:val="24"/>
    </w:rPr>
  </w:style>
  <w:style w:type="paragraph" w:customStyle="1" w:styleId="ndice">
    <w:name w:val="Índice"/>
    <w:basedOn w:val="Normal"/>
    <w:rsid w:val="00CD630B"/>
    <w:pPr>
      <w:suppressLineNumbers/>
    </w:pPr>
  </w:style>
  <w:style w:type="paragraph" w:customStyle="1" w:styleId="Encabezado1">
    <w:name w:val="Encabezado1"/>
    <w:basedOn w:val="Normal"/>
    <w:next w:val="Textoindependiente"/>
    <w:rsid w:val="00CD630B"/>
    <w:pPr>
      <w:keepNext/>
      <w:spacing w:before="240" w:after="120"/>
    </w:pPr>
    <w:rPr>
      <w:rFonts w:ascii="Arial" w:eastAsia="DejaVu Sans" w:hAnsi="Arial" w:cs="DejaVu Sans"/>
      <w:sz w:val="28"/>
      <w:szCs w:val="28"/>
    </w:rPr>
  </w:style>
  <w:style w:type="paragraph" w:styleId="Encabezado">
    <w:name w:val="header"/>
    <w:basedOn w:val="Normal"/>
    <w:rsid w:val="00CD630B"/>
    <w:pPr>
      <w:tabs>
        <w:tab w:val="center" w:pos="4419"/>
        <w:tab w:val="right" w:pos="8838"/>
      </w:tabs>
    </w:pPr>
  </w:style>
  <w:style w:type="paragraph" w:styleId="Piedepgina">
    <w:name w:val="footer"/>
    <w:basedOn w:val="Normal"/>
    <w:rsid w:val="00CD630B"/>
    <w:pPr>
      <w:tabs>
        <w:tab w:val="center" w:pos="4419"/>
        <w:tab w:val="right" w:pos="8838"/>
      </w:tabs>
    </w:pPr>
  </w:style>
  <w:style w:type="paragraph" w:styleId="Sangradetextonormal">
    <w:name w:val="Body Text Indent"/>
    <w:basedOn w:val="Normal"/>
    <w:rsid w:val="00CD630B"/>
    <w:pPr>
      <w:spacing w:before="120"/>
      <w:ind w:left="360"/>
    </w:pPr>
    <w:rPr>
      <w:rFonts w:ascii="Palatino (PCL6)" w:hAnsi="Palatino (PCL6)"/>
      <w:vanish/>
    </w:rPr>
  </w:style>
  <w:style w:type="paragraph" w:customStyle="1" w:styleId="Sangra2detindependiente1">
    <w:name w:val="Sangría 2 de t. independiente1"/>
    <w:basedOn w:val="Normal"/>
    <w:rsid w:val="00CD630B"/>
    <w:pPr>
      <w:ind w:left="708"/>
    </w:pPr>
    <w:rPr>
      <w:rFonts w:ascii="Palatino (PCL6)" w:hAnsi="Palatino (PCL6)"/>
      <w:i/>
    </w:rPr>
  </w:style>
  <w:style w:type="paragraph" w:customStyle="1" w:styleId="Mapadeldocumento1">
    <w:name w:val="Mapa del documento1"/>
    <w:basedOn w:val="Normal"/>
    <w:rsid w:val="00CD630B"/>
    <w:pPr>
      <w:shd w:val="clear" w:color="auto" w:fill="000080"/>
    </w:pPr>
    <w:rPr>
      <w:rFonts w:ascii="Tahoma" w:hAnsi="Tahoma"/>
    </w:rPr>
  </w:style>
  <w:style w:type="paragraph" w:customStyle="1" w:styleId="Sangra3detindependiente1">
    <w:name w:val="Sangría 3 de t. independiente1"/>
    <w:basedOn w:val="Normal"/>
    <w:rsid w:val="00CD630B"/>
    <w:pPr>
      <w:ind w:firstLine="720"/>
    </w:pPr>
  </w:style>
  <w:style w:type="paragraph" w:customStyle="1" w:styleId="ada">
    <w:name w:val="ada"/>
    <w:basedOn w:val="Normal"/>
    <w:rsid w:val="00CD630B"/>
    <w:pPr>
      <w:tabs>
        <w:tab w:val="left" w:pos="4740"/>
        <w:tab w:val="left" w:pos="5060"/>
        <w:tab w:val="left" w:pos="5340"/>
        <w:tab w:val="left" w:pos="5620"/>
        <w:tab w:val="left" w:pos="5900"/>
        <w:tab w:val="left" w:pos="6160"/>
        <w:tab w:val="left" w:pos="6440"/>
        <w:tab w:val="left" w:pos="6760"/>
        <w:tab w:val="left" w:pos="7040"/>
        <w:tab w:val="left" w:pos="7300"/>
        <w:tab w:val="left" w:pos="7600"/>
        <w:tab w:val="left" w:pos="7860"/>
        <w:tab w:val="left" w:pos="8160"/>
        <w:tab w:val="left" w:pos="8460"/>
      </w:tabs>
      <w:ind w:left="840" w:right="358"/>
      <w:jc w:val="left"/>
    </w:pPr>
    <w:rPr>
      <w:rFonts w:ascii="Courier New" w:hAnsi="Courier New" w:cs="Courier New"/>
      <w:sz w:val="20"/>
    </w:rPr>
  </w:style>
  <w:style w:type="paragraph" w:customStyle="1" w:styleId="normala">
    <w:name w:val="normala"/>
    <w:basedOn w:val="Normal"/>
    <w:rsid w:val="00CD630B"/>
    <w:pPr>
      <w:widowControl/>
      <w:spacing w:before="180" w:line="360" w:lineRule="atLeast"/>
      <w:ind w:right="38" w:firstLine="300"/>
    </w:pPr>
    <w:rPr>
      <w:rFonts w:ascii="Times" w:hAnsi="Times"/>
      <w:sz w:val="24"/>
      <w:lang w:val="eu-ES"/>
    </w:rPr>
  </w:style>
  <w:style w:type="paragraph" w:styleId="Ttulo">
    <w:name w:val="Title"/>
    <w:basedOn w:val="Normal"/>
    <w:next w:val="Subttulo"/>
    <w:qFormat/>
    <w:rsid w:val="00CD630B"/>
    <w:pPr>
      <w:widowControl/>
      <w:spacing w:line="480" w:lineRule="atLeast"/>
      <w:ind w:left="380" w:hanging="380"/>
      <w:jc w:val="center"/>
    </w:pPr>
    <w:rPr>
      <w:rFonts w:ascii="Arial Black" w:hAnsi="Arial Black"/>
      <w:b/>
      <w:sz w:val="36"/>
    </w:rPr>
  </w:style>
  <w:style w:type="paragraph" w:styleId="Subttulo">
    <w:name w:val="Subtitle"/>
    <w:basedOn w:val="Encabezado1"/>
    <w:next w:val="Textoindependiente"/>
    <w:qFormat/>
    <w:rsid w:val="00CD630B"/>
    <w:pPr>
      <w:jc w:val="center"/>
    </w:pPr>
    <w:rPr>
      <w:i/>
      <w:iCs/>
    </w:rPr>
  </w:style>
  <w:style w:type="paragraph" w:customStyle="1" w:styleId="Textosinformato1">
    <w:name w:val="Texto sin formato1"/>
    <w:basedOn w:val="Normal"/>
    <w:rsid w:val="00CD630B"/>
    <w:pPr>
      <w:widowControl/>
      <w:jc w:val="left"/>
    </w:pPr>
    <w:rPr>
      <w:rFonts w:ascii="Courier New" w:hAnsi="Courier New" w:cs="Courier New"/>
      <w:sz w:val="20"/>
    </w:rPr>
  </w:style>
  <w:style w:type="paragraph" w:customStyle="1" w:styleId="PMAda">
    <w:name w:val="PM_Ada"/>
    <w:basedOn w:val="Normal"/>
    <w:rsid w:val="00CD630B"/>
    <w:pPr>
      <w:widowControl/>
      <w:tabs>
        <w:tab w:val="left" w:pos="2555"/>
        <w:tab w:val="left" w:pos="2838"/>
        <w:tab w:val="left" w:pos="3084"/>
        <w:tab w:val="left" w:pos="3404"/>
        <w:tab w:val="left" w:pos="3684"/>
        <w:tab w:val="left" w:pos="3964"/>
        <w:tab w:val="left" w:pos="4244"/>
        <w:tab w:val="left" w:pos="4504"/>
        <w:tab w:val="left" w:pos="4784"/>
        <w:tab w:val="left" w:pos="5104"/>
        <w:tab w:val="left" w:pos="5384"/>
        <w:tab w:val="left" w:pos="5644"/>
        <w:tab w:val="left" w:pos="5944"/>
        <w:tab w:val="left" w:pos="6204"/>
        <w:tab w:val="left" w:pos="6504"/>
        <w:tab w:val="left" w:pos="6804"/>
      </w:tabs>
      <w:ind w:left="426" w:right="358"/>
      <w:jc w:val="left"/>
    </w:pPr>
    <w:rPr>
      <w:rFonts w:ascii="Courier" w:hAnsi="Courier"/>
      <w:sz w:val="20"/>
      <w:lang w:val="en-US"/>
    </w:rPr>
  </w:style>
  <w:style w:type="paragraph" w:customStyle="1" w:styleId="PMTestua">
    <w:name w:val="PM_Testua"/>
    <w:basedOn w:val="Normal"/>
    <w:rsid w:val="00CD630B"/>
    <w:pPr>
      <w:autoSpaceDE w:val="0"/>
      <w:spacing w:before="240"/>
    </w:pPr>
    <w:rPr>
      <w:rFonts w:ascii="Times" w:hAnsi="Times" w:cs="Times"/>
      <w:sz w:val="24"/>
      <w:szCs w:val="24"/>
      <w:lang w:val="eu-ES"/>
    </w:rPr>
  </w:style>
  <w:style w:type="paragraph" w:customStyle="1" w:styleId="PMPuntuak">
    <w:name w:val="PM_Puntuak"/>
    <w:basedOn w:val="Normal"/>
    <w:rsid w:val="00CD630B"/>
    <w:pPr>
      <w:widowControl/>
      <w:spacing w:before="240" w:line="360" w:lineRule="atLeast"/>
      <w:ind w:left="920" w:hanging="360"/>
    </w:pPr>
    <w:rPr>
      <w:rFonts w:ascii="Times" w:hAnsi="Times"/>
      <w:sz w:val="24"/>
      <w:lang w:val="eu-ES"/>
    </w:rPr>
  </w:style>
  <w:style w:type="paragraph" w:customStyle="1" w:styleId="Puntos">
    <w:name w:val="Puntos"/>
    <w:basedOn w:val="Sangra2detindependiente1"/>
    <w:rsid w:val="00CD630B"/>
    <w:pPr>
      <w:numPr>
        <w:numId w:val="2"/>
      </w:numPr>
      <w:spacing w:before="120"/>
    </w:pPr>
    <w:rPr>
      <w:rFonts w:ascii="Times New Roman" w:eastAsia="DejaVu Sans" w:hAnsi="Times New Roman"/>
      <w:i w:val="0"/>
      <w:iCs/>
      <w:szCs w:val="24"/>
      <w:lang w:val="es-ES_tradnl"/>
    </w:rPr>
  </w:style>
  <w:style w:type="table" w:styleId="Tablaconcuadrcula">
    <w:name w:val="Table Grid"/>
    <w:basedOn w:val="Tablanormal"/>
    <w:uiPriority w:val="59"/>
    <w:rsid w:val="00C00489"/>
    <w:pPr>
      <w:widowControl w:val="0"/>
      <w:suppressAutoHyphens/>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angra2detindependiente2">
    <w:name w:val="Sangría 2 de t. independiente2"/>
    <w:basedOn w:val="Normal"/>
    <w:rsid w:val="009B7EC3"/>
    <w:pPr>
      <w:ind w:left="360"/>
    </w:pPr>
  </w:style>
  <w:style w:type="paragraph" w:customStyle="1" w:styleId="Listavistosa-nfasis11">
    <w:name w:val="Lista vistosa - Énfasis 11"/>
    <w:basedOn w:val="Normal"/>
    <w:uiPriority w:val="34"/>
    <w:qFormat/>
    <w:rsid w:val="0071627A"/>
    <w:pPr>
      <w:widowControl/>
      <w:suppressAutoHyphens w:val="0"/>
      <w:spacing w:after="200"/>
      <w:ind w:left="720"/>
      <w:contextualSpacing/>
      <w:jc w:val="left"/>
    </w:pPr>
    <w:rPr>
      <w:rFonts w:ascii="Calibri" w:hAnsi="Calibri"/>
      <w:kern w:val="0"/>
      <w:sz w:val="24"/>
      <w:szCs w:val="24"/>
      <w:lang w:val="es-ES_tradnl" w:eastAsia="ja-JP"/>
    </w:rPr>
  </w:style>
  <w:style w:type="character" w:styleId="Refdecomentario">
    <w:name w:val="annotation reference"/>
    <w:rsid w:val="001701C6"/>
    <w:rPr>
      <w:sz w:val="18"/>
      <w:szCs w:val="18"/>
    </w:rPr>
  </w:style>
  <w:style w:type="paragraph" w:styleId="Textocomentario">
    <w:name w:val="annotation text"/>
    <w:basedOn w:val="Normal"/>
    <w:link w:val="TextocomentarioCar"/>
    <w:rsid w:val="001701C6"/>
    <w:rPr>
      <w:sz w:val="24"/>
      <w:szCs w:val="24"/>
    </w:rPr>
  </w:style>
  <w:style w:type="character" w:customStyle="1" w:styleId="TextocomentarioCar">
    <w:name w:val="Texto comentario Car"/>
    <w:link w:val="Textocomentario"/>
    <w:rsid w:val="001701C6"/>
    <w:rPr>
      <w:kern w:val="1"/>
      <w:sz w:val="24"/>
      <w:szCs w:val="24"/>
      <w:lang w:val="es-ES" w:eastAsia="ar-SA"/>
    </w:rPr>
  </w:style>
  <w:style w:type="paragraph" w:styleId="Asuntodelcomentario">
    <w:name w:val="annotation subject"/>
    <w:basedOn w:val="Textocomentario"/>
    <w:next w:val="Textocomentario"/>
    <w:link w:val="AsuntodelcomentarioCar"/>
    <w:rsid w:val="001701C6"/>
    <w:rPr>
      <w:b/>
      <w:bCs/>
    </w:rPr>
  </w:style>
  <w:style w:type="character" w:customStyle="1" w:styleId="AsuntodelcomentarioCar">
    <w:name w:val="Asunto del comentario Car"/>
    <w:link w:val="Asuntodelcomentario"/>
    <w:rsid w:val="001701C6"/>
    <w:rPr>
      <w:b/>
      <w:bCs/>
      <w:kern w:val="1"/>
      <w:sz w:val="24"/>
      <w:szCs w:val="24"/>
      <w:lang w:val="es-ES" w:eastAsia="ar-SA"/>
    </w:rPr>
  </w:style>
  <w:style w:type="paragraph" w:styleId="Textodeglobo">
    <w:name w:val="Balloon Text"/>
    <w:basedOn w:val="Normal"/>
    <w:link w:val="TextodegloboCar"/>
    <w:rsid w:val="001701C6"/>
    <w:rPr>
      <w:rFonts w:ascii="Lucida Grande" w:hAnsi="Lucida Grande"/>
      <w:sz w:val="18"/>
      <w:szCs w:val="18"/>
    </w:rPr>
  </w:style>
  <w:style w:type="character" w:customStyle="1" w:styleId="TextodegloboCar">
    <w:name w:val="Texto de globo Car"/>
    <w:link w:val="Textodeglobo"/>
    <w:rsid w:val="001701C6"/>
    <w:rPr>
      <w:rFonts w:ascii="Lucida Grande" w:hAnsi="Lucida Grande"/>
      <w:kern w:val="1"/>
      <w:sz w:val="18"/>
      <w:szCs w:val="18"/>
      <w:lang w:val="es-ES" w:eastAsia="ar-SA"/>
    </w:rPr>
  </w:style>
  <w:style w:type="paragraph" w:styleId="NormalWeb">
    <w:name w:val="Normal (Web)"/>
    <w:basedOn w:val="Normal"/>
    <w:unhideWhenUsed/>
    <w:rsid w:val="00C50746"/>
    <w:pPr>
      <w:widowControl/>
      <w:suppressAutoHyphens w:val="0"/>
      <w:spacing w:before="100" w:beforeAutospacing="1" w:after="100" w:afterAutospacing="1"/>
      <w:jc w:val="left"/>
    </w:pPr>
    <w:rPr>
      <w:kern w:val="0"/>
      <w:sz w:val="24"/>
      <w:szCs w:val="24"/>
      <w:lang w:eastAsia="es-ES"/>
    </w:rPr>
  </w:style>
  <w:style w:type="paragraph" w:styleId="Prrafodelista">
    <w:name w:val="List Paragraph"/>
    <w:basedOn w:val="Normal"/>
    <w:uiPriority w:val="34"/>
    <w:qFormat/>
    <w:rsid w:val="00DE0E9A"/>
    <w:pPr>
      <w:ind w:left="720"/>
      <w:contextualSpacing/>
    </w:pPr>
  </w:style>
  <w:style w:type="paragraph" w:customStyle="1" w:styleId="Estilopredeterminado">
    <w:name w:val="Estilo predeterminado"/>
    <w:rsid w:val="00BB762C"/>
    <w:pPr>
      <w:widowControl w:val="0"/>
      <w:suppressAutoHyphens/>
      <w:spacing w:after="200" w:line="276" w:lineRule="auto"/>
      <w:jc w:val="both"/>
    </w:pPr>
    <w:rPr>
      <w:sz w:val="22"/>
      <w:lang w:eastAsia="ar-SA"/>
    </w:rPr>
  </w:style>
  <w:style w:type="paragraph" w:customStyle="1" w:styleId="Predeterminado">
    <w:name w:val="Predeterminado"/>
    <w:rsid w:val="00DD2949"/>
    <w:pPr>
      <w:tabs>
        <w:tab w:val="left" w:pos="720"/>
      </w:tabs>
      <w:suppressAutoHyphens/>
      <w:spacing w:after="200" w:line="276" w:lineRule="auto"/>
      <w:jc w:val="both"/>
    </w:pPr>
    <w:rPr>
      <w:rFonts w:eastAsia="Courier New" w:cs="Times"/>
      <w:sz w:val="22"/>
      <w:szCs w:val="24"/>
      <w:lang w:eastAsia="zh-CN" w:bidi="hi-IN"/>
    </w:rPr>
  </w:style>
  <w:style w:type="paragraph" w:styleId="Sangra2detindependiente">
    <w:name w:val="Body Text Indent 2"/>
    <w:basedOn w:val="Normal"/>
    <w:link w:val="Sangra2detindependienteCar"/>
    <w:rsid w:val="007B6168"/>
    <w:pPr>
      <w:spacing w:after="120" w:line="480" w:lineRule="auto"/>
      <w:ind w:left="283"/>
    </w:pPr>
  </w:style>
  <w:style w:type="character" w:customStyle="1" w:styleId="Sangra2detindependienteCar">
    <w:name w:val="Sangría 2 de t. independiente Car"/>
    <w:basedOn w:val="Fuentedeprrafopredeter"/>
    <w:link w:val="Sangra2detindependiente"/>
    <w:rsid w:val="007B6168"/>
    <w:rPr>
      <w:kern w:val="1"/>
      <w:sz w:val="22"/>
      <w:lang w:eastAsia="ar-SA"/>
    </w:rPr>
  </w:style>
</w:styles>
</file>

<file path=word/webSettings.xml><?xml version="1.0" encoding="utf-8"?>
<w:webSettings xmlns:r="http://schemas.openxmlformats.org/officeDocument/2006/relationships" xmlns:w="http://schemas.openxmlformats.org/wordprocessingml/2006/main">
  <w:divs>
    <w:div w:id="139967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D023C-2727-4474-A505-4164B7C6C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350</Words>
  <Characters>1930</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Examen Junio del 2000 (Gaztelaniaz)</vt:lpstr>
      <vt:lpstr>Examen Junio del 2000 (Gaztelaniaz)</vt:lpstr>
    </vt:vector>
  </TitlesOfParts>
  <Company>UPV/EHU</Company>
  <LinksUpToDate>false</LinksUpToDate>
  <CharactersWithSpaces>2276</CharactersWithSpaces>
  <SharedDoc>false</SharedDoc>
  <HLinks>
    <vt:vector size="264" baseType="variant">
      <vt:variant>
        <vt:i4>4390938</vt:i4>
      </vt:variant>
      <vt:variant>
        <vt:i4>129</vt:i4>
      </vt:variant>
      <vt:variant>
        <vt:i4>0</vt:i4>
      </vt:variant>
      <vt:variant>
        <vt:i4>5</vt:i4>
      </vt:variant>
      <vt:variant>
        <vt:lpwstr>../../../../../Archivos de programa/Java/jre6/lib/jga/jga-0.8.1/docs/net/sf/jga/algorithms/Filter.FilterIterator.html</vt:lpwstr>
      </vt:variant>
      <vt:variant>
        <vt:lpwstr/>
      </vt:variant>
      <vt:variant>
        <vt:i4>3473505</vt:i4>
      </vt:variant>
      <vt:variant>
        <vt:i4>126</vt:i4>
      </vt:variant>
      <vt:variant>
        <vt:i4>0</vt:i4>
      </vt:variant>
      <vt:variant>
        <vt:i4>5</vt:i4>
      </vt:variant>
      <vt:variant>
        <vt:lpwstr>../../../../../Archivos de programa/Java/jre6/lib/jga/jga-0.8.1/docs/net/sf/jga/algorithms/Filter.FilterIterator.html</vt:lpwstr>
      </vt:variant>
      <vt:variant>
        <vt:lpwstr>Filter.FilterIterator%28java.util.Iterator,%20net.sf.jga.fn.UnaryFunctor%29</vt:lpwstr>
      </vt:variant>
      <vt:variant>
        <vt:i4>8126514</vt:i4>
      </vt:variant>
      <vt:variant>
        <vt:i4>123</vt:i4>
      </vt:variant>
      <vt:variant>
        <vt:i4>0</vt:i4>
      </vt:variant>
      <vt:variant>
        <vt:i4>5</vt:i4>
      </vt:variant>
      <vt:variant>
        <vt:lpwstr>../../../../../Archivos de programa/Java/jre6/lib/jga/jga-0.8.1/docs/net/sf/jga/algorithms/package-summary.html</vt:lpwstr>
      </vt:variant>
      <vt:variant>
        <vt:lpwstr/>
      </vt:variant>
      <vt:variant>
        <vt:i4>4390938</vt:i4>
      </vt:variant>
      <vt:variant>
        <vt:i4>120</vt:i4>
      </vt:variant>
      <vt:variant>
        <vt:i4>0</vt:i4>
      </vt:variant>
      <vt:variant>
        <vt:i4>5</vt:i4>
      </vt:variant>
      <vt:variant>
        <vt:lpwstr>../../../../../Archivos de programa/Java/jre6/lib/jga/jga-0.8.1/docs/net/sf/jga/algorithms/Filter.FilterIterator.html</vt:lpwstr>
      </vt:variant>
      <vt:variant>
        <vt:lpwstr/>
      </vt:variant>
      <vt:variant>
        <vt:i4>4390938</vt:i4>
      </vt:variant>
      <vt:variant>
        <vt:i4>117</vt:i4>
      </vt:variant>
      <vt:variant>
        <vt:i4>0</vt:i4>
      </vt:variant>
      <vt:variant>
        <vt:i4>5</vt:i4>
      </vt:variant>
      <vt:variant>
        <vt:lpwstr>../../../../../Archivos de programa/Java/jre6/lib/jga/jga-0.8.1/docs/net/sf/jga/algorithms/Filter.FilterIterator.html</vt:lpwstr>
      </vt:variant>
      <vt:variant>
        <vt:lpwstr/>
      </vt:variant>
      <vt:variant>
        <vt:i4>4325401</vt:i4>
      </vt:variant>
      <vt:variant>
        <vt:i4>114</vt:i4>
      </vt:variant>
      <vt:variant>
        <vt:i4>0</vt:i4>
      </vt:variant>
      <vt:variant>
        <vt:i4>5</vt:i4>
      </vt:variant>
      <vt:variant>
        <vt:lpwstr>../../../../../Archivos de programa/Java/jre6/lib/jga/jga-0.8.1/docs/net/sf/jga/algorithms/Filter.FilterIterable.html</vt:lpwstr>
      </vt:variant>
      <vt:variant>
        <vt:lpwstr/>
      </vt:variant>
      <vt:variant>
        <vt:i4>2621566</vt:i4>
      </vt:variant>
      <vt:variant>
        <vt:i4>111</vt:i4>
      </vt:variant>
      <vt:variant>
        <vt:i4>0</vt:i4>
      </vt:variant>
      <vt:variant>
        <vt:i4>5</vt:i4>
      </vt:variant>
      <vt:variant>
        <vt:lpwstr>../../../../../Archivos de programa/Java/jre6/lib/jga/jga-0.8.1/docs/net/sf/jga/algorithms/Filter.FilterIterable.html</vt:lpwstr>
      </vt:variant>
      <vt:variant>
        <vt:lpwstr>Filter.FilterIterable%28java.lang.Iterable,%20net.sf.jga.fn.UnaryFunctor%29</vt:lpwstr>
      </vt:variant>
      <vt:variant>
        <vt:i4>8126514</vt:i4>
      </vt:variant>
      <vt:variant>
        <vt:i4>108</vt:i4>
      </vt:variant>
      <vt:variant>
        <vt:i4>0</vt:i4>
      </vt:variant>
      <vt:variant>
        <vt:i4>5</vt:i4>
      </vt:variant>
      <vt:variant>
        <vt:lpwstr>../../../../../Archivos de programa/Java/jre6/lib/jga/jga-0.8.1/docs/net/sf/jga/algorithms/package-summary.html</vt:lpwstr>
      </vt:variant>
      <vt:variant>
        <vt:lpwstr/>
      </vt:variant>
      <vt:variant>
        <vt:i4>4325401</vt:i4>
      </vt:variant>
      <vt:variant>
        <vt:i4>105</vt:i4>
      </vt:variant>
      <vt:variant>
        <vt:i4>0</vt:i4>
      </vt:variant>
      <vt:variant>
        <vt:i4>5</vt:i4>
      </vt:variant>
      <vt:variant>
        <vt:lpwstr>../../../../../Archivos de programa/Java/jre6/lib/jga/jga-0.8.1/docs/net/sf/jga/algorithms/Filter.FilterIterable.html</vt:lpwstr>
      </vt:variant>
      <vt:variant>
        <vt:lpwstr/>
      </vt:variant>
      <vt:variant>
        <vt:i4>4325401</vt:i4>
      </vt:variant>
      <vt:variant>
        <vt:i4>102</vt:i4>
      </vt:variant>
      <vt:variant>
        <vt:i4>0</vt:i4>
      </vt:variant>
      <vt:variant>
        <vt:i4>5</vt:i4>
      </vt:variant>
      <vt:variant>
        <vt:lpwstr>../../../../../Archivos de programa/Java/jre6/lib/jga/jga-0.8.1/docs/net/sf/jga/algorithms/Filter.FilterIterable.html</vt:lpwstr>
      </vt:variant>
      <vt:variant>
        <vt:lpwstr/>
      </vt:variant>
      <vt:variant>
        <vt:i4>2883627</vt:i4>
      </vt:variant>
      <vt:variant>
        <vt:i4>99</vt:i4>
      </vt:variant>
      <vt:variant>
        <vt:i4>0</vt:i4>
      </vt:variant>
      <vt:variant>
        <vt:i4>5</vt:i4>
      </vt:variant>
      <vt:variant>
        <vt:lpwstr>../../../../../Archivos de programa/Java/jre6/lib/jga/jga-0.8.1/docs/net/sf/jga/algorithms/ListAlgorithms.html</vt:lpwstr>
      </vt:variant>
      <vt:variant>
        <vt:lpwstr/>
      </vt:variant>
      <vt:variant>
        <vt:i4>7012470</vt:i4>
      </vt:variant>
      <vt:variant>
        <vt:i4>96</vt:i4>
      </vt:variant>
      <vt:variant>
        <vt:i4>0</vt:i4>
      </vt:variant>
      <vt:variant>
        <vt:i4>5</vt:i4>
      </vt:variant>
      <vt:variant>
        <vt:lpwstr>../../../../../Archivos de programa/Java/jre6/lib/jga/jga-0.8.1/docs/net/sf/jga/algorithms/ListAlgorithms.html</vt:lpwstr>
      </vt:variant>
      <vt:variant>
        <vt:lpwstr>filter%28LT,%20net.sf.jga.fn.UnaryFunctor%29</vt:lpwstr>
      </vt:variant>
      <vt:variant>
        <vt:i4>3211304</vt:i4>
      </vt:variant>
      <vt:variant>
        <vt:i4>93</vt:i4>
      </vt:variant>
      <vt:variant>
        <vt:i4>0</vt:i4>
      </vt:variant>
      <vt:variant>
        <vt:i4>5</vt:i4>
      </vt:variant>
      <vt:variant>
        <vt:lpwstr>../../../../../Archivos de programa/Java/jre6/lib/jga/jga-0.8.1/docs/net/sf/jga/algorithms/Filter.html</vt:lpwstr>
      </vt:variant>
      <vt:variant>
        <vt:lpwstr/>
      </vt:variant>
      <vt:variant>
        <vt:i4>786527</vt:i4>
      </vt:variant>
      <vt:variant>
        <vt:i4>90</vt:i4>
      </vt:variant>
      <vt:variant>
        <vt:i4>0</vt:i4>
      </vt:variant>
      <vt:variant>
        <vt:i4>5</vt:i4>
      </vt:variant>
      <vt:variant>
        <vt:lpwstr>../../../../../Archivos de programa/Java/jre6/lib/jga/jga-0.8.1/docs/net/sf/jga/algorithms/Filter.html</vt:lpwstr>
      </vt:variant>
      <vt:variant>
        <vt:lpwstr>filter%28java.lang.Iterable,%20net.sf.jga.fn.UnaryFunctor,%20TCollection%29</vt:lpwstr>
      </vt:variant>
      <vt:variant>
        <vt:i4>3211304</vt:i4>
      </vt:variant>
      <vt:variant>
        <vt:i4>87</vt:i4>
      </vt:variant>
      <vt:variant>
        <vt:i4>0</vt:i4>
      </vt:variant>
      <vt:variant>
        <vt:i4>5</vt:i4>
      </vt:variant>
      <vt:variant>
        <vt:lpwstr>../../../../../Archivos de programa/Java/jre6/lib/jga/jga-0.8.1/docs/net/sf/jga/algorithms/Filter.html</vt:lpwstr>
      </vt:variant>
      <vt:variant>
        <vt:lpwstr/>
      </vt:variant>
      <vt:variant>
        <vt:i4>3276851</vt:i4>
      </vt:variant>
      <vt:variant>
        <vt:i4>84</vt:i4>
      </vt:variant>
      <vt:variant>
        <vt:i4>0</vt:i4>
      </vt:variant>
      <vt:variant>
        <vt:i4>5</vt:i4>
      </vt:variant>
      <vt:variant>
        <vt:lpwstr>../../../../../Archivos de programa/Java/jre6/lib/jga/jga-0.8.1/docs/net/sf/jga/algorithms/Filter.html</vt:lpwstr>
      </vt:variant>
      <vt:variant>
        <vt:lpwstr>filter%28java.util.Iterator,%20net.sf.jga.fn.UnaryFunctor%29</vt:lpwstr>
      </vt:variant>
      <vt:variant>
        <vt:i4>3211304</vt:i4>
      </vt:variant>
      <vt:variant>
        <vt:i4>81</vt:i4>
      </vt:variant>
      <vt:variant>
        <vt:i4>0</vt:i4>
      </vt:variant>
      <vt:variant>
        <vt:i4>5</vt:i4>
      </vt:variant>
      <vt:variant>
        <vt:lpwstr>../../../../../Archivos de programa/Java/jre6/lib/jga/jga-0.8.1/docs/net/sf/jga/algorithms/Filter.html</vt:lpwstr>
      </vt:variant>
      <vt:variant>
        <vt:lpwstr/>
      </vt:variant>
      <vt:variant>
        <vt:i4>3080236</vt:i4>
      </vt:variant>
      <vt:variant>
        <vt:i4>78</vt:i4>
      </vt:variant>
      <vt:variant>
        <vt:i4>0</vt:i4>
      </vt:variant>
      <vt:variant>
        <vt:i4>5</vt:i4>
      </vt:variant>
      <vt:variant>
        <vt:lpwstr>../../../../../Archivos de programa/Java/jre6/lib/jga/jga-0.8.1/docs/net/sf/jga/algorithms/Filter.html</vt:lpwstr>
      </vt:variant>
      <vt:variant>
        <vt:lpwstr>filter%28java.lang.Iterable,%20net.sf.jga.fn.UnaryFunctor%29</vt:lpwstr>
      </vt:variant>
      <vt:variant>
        <vt:i4>3211304</vt:i4>
      </vt:variant>
      <vt:variant>
        <vt:i4>75</vt:i4>
      </vt:variant>
      <vt:variant>
        <vt:i4>0</vt:i4>
      </vt:variant>
      <vt:variant>
        <vt:i4>5</vt:i4>
      </vt:variant>
      <vt:variant>
        <vt:lpwstr>../../../../../Archivos de programa/Java/jre6/lib/jga/jga-0.8.1/docs/net/sf/jga/algorithms/Filter.html</vt:lpwstr>
      </vt:variant>
      <vt:variant>
        <vt:lpwstr/>
      </vt:variant>
      <vt:variant>
        <vt:i4>1966158</vt:i4>
      </vt:variant>
      <vt:variant>
        <vt:i4>72</vt:i4>
      </vt:variant>
      <vt:variant>
        <vt:i4>0</vt:i4>
      </vt:variant>
      <vt:variant>
        <vt:i4>5</vt:i4>
      </vt:variant>
      <vt:variant>
        <vt:lpwstr>../../../../../Archivos de programa/Java/jre6/lib/jga/jga-0.8.1/docs/net/sf/jga/algorithms/Filter.html</vt:lpwstr>
      </vt:variant>
      <vt:variant>
        <vt:lpwstr>filter%28T[],%20net.sf.jga.fn.UnaryFunctor%29</vt:lpwstr>
      </vt:variant>
      <vt:variant>
        <vt:i4>3211304</vt:i4>
      </vt:variant>
      <vt:variant>
        <vt:i4>69</vt:i4>
      </vt:variant>
      <vt:variant>
        <vt:i4>0</vt:i4>
      </vt:variant>
      <vt:variant>
        <vt:i4>5</vt:i4>
      </vt:variant>
      <vt:variant>
        <vt:lpwstr>../../../../../Archivos de programa/Java/jre6/lib/jga/jga-0.8.1/docs/net/sf/jga/algorithms/Filter.html</vt:lpwstr>
      </vt:variant>
      <vt:variant>
        <vt:lpwstr/>
      </vt:variant>
      <vt:variant>
        <vt:i4>7340136</vt:i4>
      </vt:variant>
      <vt:variant>
        <vt:i4>66</vt:i4>
      </vt:variant>
      <vt:variant>
        <vt:i4>0</vt:i4>
      </vt:variant>
      <vt:variant>
        <vt:i4>5</vt:i4>
      </vt:variant>
      <vt:variant>
        <vt:lpwstr>../../../../../Archivos de programa/Java/jre6/lib/jga/jga-0.8.1/docs/net/sf/jga/algorithms/Filter.html</vt:lpwstr>
      </vt:variant>
      <vt:variant>
        <vt:lpwstr>Filter%28%29</vt:lpwstr>
      </vt:variant>
      <vt:variant>
        <vt:i4>8126514</vt:i4>
      </vt:variant>
      <vt:variant>
        <vt:i4>63</vt:i4>
      </vt:variant>
      <vt:variant>
        <vt:i4>0</vt:i4>
      </vt:variant>
      <vt:variant>
        <vt:i4>5</vt:i4>
      </vt:variant>
      <vt:variant>
        <vt:lpwstr>../../../../../Archivos de programa/Java/jre6/lib/jga/jga-0.8.1/docs/net/sf/jga/algorithms/package-summary.html</vt:lpwstr>
      </vt:variant>
      <vt:variant>
        <vt:lpwstr/>
      </vt:variant>
      <vt:variant>
        <vt:i4>3211304</vt:i4>
      </vt:variant>
      <vt:variant>
        <vt:i4>60</vt:i4>
      </vt:variant>
      <vt:variant>
        <vt:i4>0</vt:i4>
      </vt:variant>
      <vt:variant>
        <vt:i4>5</vt:i4>
      </vt:variant>
      <vt:variant>
        <vt:lpwstr>../../../../../Archivos de programa/Java/jre6/lib/jga/jga-0.8.1/docs/net/sf/jga/algorithms/Filter.html</vt:lpwstr>
      </vt:variant>
      <vt:variant>
        <vt:lpwstr/>
      </vt:variant>
      <vt:variant>
        <vt:i4>6226012</vt:i4>
      </vt:variant>
      <vt:variant>
        <vt:i4>57</vt:i4>
      </vt:variant>
      <vt:variant>
        <vt:i4>0</vt:i4>
      </vt:variant>
      <vt:variant>
        <vt:i4>5</vt:i4>
      </vt:variant>
      <vt:variant>
        <vt:lpwstr>../../../../../Archivos de programa/Java/jre6/lib/jga/jga-0.8.1/docs/net/sf/jga/algorithms/Sort.html</vt:lpwstr>
      </vt:variant>
      <vt:variant>
        <vt:lpwstr/>
      </vt:variant>
      <vt:variant>
        <vt:i4>2687072</vt:i4>
      </vt:variant>
      <vt:variant>
        <vt:i4>54</vt:i4>
      </vt:variant>
      <vt:variant>
        <vt:i4>0</vt:i4>
      </vt:variant>
      <vt:variant>
        <vt:i4>5</vt:i4>
      </vt:variant>
      <vt:variant>
        <vt:lpwstr>../../../../../Archivos de programa/Java/jre6/lib/jga/jga-0.8.1/docs/net/sf/jga/algorithms/Sort.html</vt:lpwstr>
      </vt:variant>
      <vt:variant>
        <vt:lpwstr>sort%28java.lang.Iterable,%20java.util.Comparator,%20TCollection%29</vt:lpwstr>
      </vt:variant>
      <vt:variant>
        <vt:i4>6226012</vt:i4>
      </vt:variant>
      <vt:variant>
        <vt:i4>51</vt:i4>
      </vt:variant>
      <vt:variant>
        <vt:i4>0</vt:i4>
      </vt:variant>
      <vt:variant>
        <vt:i4>5</vt:i4>
      </vt:variant>
      <vt:variant>
        <vt:lpwstr>../../../../../Archivos de programa/Java/jre6/lib/jga/jga-0.8.1/docs/net/sf/jga/algorithms/Sort.html</vt:lpwstr>
      </vt:variant>
      <vt:variant>
        <vt:lpwstr/>
      </vt:variant>
      <vt:variant>
        <vt:i4>8126508</vt:i4>
      </vt:variant>
      <vt:variant>
        <vt:i4>48</vt:i4>
      </vt:variant>
      <vt:variant>
        <vt:i4>0</vt:i4>
      </vt:variant>
      <vt:variant>
        <vt:i4>5</vt:i4>
      </vt:variant>
      <vt:variant>
        <vt:lpwstr>../../../../../Archivos de programa/Java/jre6/lib/jga/jga-0.8.1/docs/net/sf/jga/algorithms/Sort.html</vt:lpwstr>
      </vt:variant>
      <vt:variant>
        <vt:lpwstr>sort%28java.lang.Iterable,%20TCollection%29</vt:lpwstr>
      </vt:variant>
      <vt:variant>
        <vt:i4>6226012</vt:i4>
      </vt:variant>
      <vt:variant>
        <vt:i4>45</vt:i4>
      </vt:variant>
      <vt:variant>
        <vt:i4>0</vt:i4>
      </vt:variant>
      <vt:variant>
        <vt:i4>5</vt:i4>
      </vt:variant>
      <vt:variant>
        <vt:lpwstr>../../../../../Archivos de programa/Java/jre6/lib/jga/jga-0.8.1/docs/net/sf/jga/algorithms/Sort.html</vt:lpwstr>
      </vt:variant>
      <vt:variant>
        <vt:lpwstr/>
      </vt:variant>
      <vt:variant>
        <vt:i4>1507340</vt:i4>
      </vt:variant>
      <vt:variant>
        <vt:i4>42</vt:i4>
      </vt:variant>
      <vt:variant>
        <vt:i4>0</vt:i4>
      </vt:variant>
      <vt:variant>
        <vt:i4>5</vt:i4>
      </vt:variant>
      <vt:variant>
        <vt:lpwstr>../../../../../Archivos de programa/Java/jre6/lib/jga/jga-0.8.1/docs/net/sf/jga/algorithms/Sort.html</vt:lpwstr>
      </vt:variant>
      <vt:variant>
        <vt:lpwstr>sort%28java.util.Iterator,%20java.util.Comparator%29</vt:lpwstr>
      </vt:variant>
      <vt:variant>
        <vt:i4>6226012</vt:i4>
      </vt:variant>
      <vt:variant>
        <vt:i4>39</vt:i4>
      </vt:variant>
      <vt:variant>
        <vt:i4>0</vt:i4>
      </vt:variant>
      <vt:variant>
        <vt:i4>5</vt:i4>
      </vt:variant>
      <vt:variant>
        <vt:lpwstr>../../../../../Archivos de programa/Java/jre6/lib/jga/jga-0.8.1/docs/net/sf/jga/algorithms/Sort.html</vt:lpwstr>
      </vt:variant>
      <vt:variant>
        <vt:lpwstr/>
      </vt:variant>
      <vt:variant>
        <vt:i4>4325440</vt:i4>
      </vt:variant>
      <vt:variant>
        <vt:i4>36</vt:i4>
      </vt:variant>
      <vt:variant>
        <vt:i4>0</vt:i4>
      </vt:variant>
      <vt:variant>
        <vt:i4>5</vt:i4>
      </vt:variant>
      <vt:variant>
        <vt:lpwstr>../../../../../Archivos de programa/Java/jre6/lib/jga/jga-0.8.1/docs/net/sf/jga/algorithms/Sort.html</vt:lpwstr>
      </vt:variant>
      <vt:variant>
        <vt:lpwstr>sort%28java.util.Iterator%29</vt:lpwstr>
      </vt:variant>
      <vt:variant>
        <vt:i4>6226012</vt:i4>
      </vt:variant>
      <vt:variant>
        <vt:i4>33</vt:i4>
      </vt:variant>
      <vt:variant>
        <vt:i4>0</vt:i4>
      </vt:variant>
      <vt:variant>
        <vt:i4>5</vt:i4>
      </vt:variant>
      <vt:variant>
        <vt:lpwstr>../../../../../Archivos de programa/Java/jre6/lib/jga/jga-0.8.1/docs/net/sf/jga/algorithms/Sort.html</vt:lpwstr>
      </vt:variant>
      <vt:variant>
        <vt:lpwstr/>
      </vt:variant>
      <vt:variant>
        <vt:i4>655379</vt:i4>
      </vt:variant>
      <vt:variant>
        <vt:i4>30</vt:i4>
      </vt:variant>
      <vt:variant>
        <vt:i4>0</vt:i4>
      </vt:variant>
      <vt:variant>
        <vt:i4>5</vt:i4>
      </vt:variant>
      <vt:variant>
        <vt:lpwstr>../../../../../Archivos de programa/Java/jre6/lib/jga/jga-0.8.1/docs/net/sf/jga/algorithms/Sort.html</vt:lpwstr>
      </vt:variant>
      <vt:variant>
        <vt:lpwstr>sort%28java.lang.Iterable,%20java.util.Comparator%29</vt:lpwstr>
      </vt:variant>
      <vt:variant>
        <vt:i4>6226012</vt:i4>
      </vt:variant>
      <vt:variant>
        <vt:i4>27</vt:i4>
      </vt:variant>
      <vt:variant>
        <vt:i4>0</vt:i4>
      </vt:variant>
      <vt:variant>
        <vt:i4>5</vt:i4>
      </vt:variant>
      <vt:variant>
        <vt:lpwstr>../../../../../Archivos de programa/Java/jre6/lib/jga/jga-0.8.1/docs/net/sf/jga/algorithms/Sort.html</vt:lpwstr>
      </vt:variant>
      <vt:variant>
        <vt:lpwstr/>
      </vt:variant>
      <vt:variant>
        <vt:i4>6226015</vt:i4>
      </vt:variant>
      <vt:variant>
        <vt:i4>24</vt:i4>
      </vt:variant>
      <vt:variant>
        <vt:i4>0</vt:i4>
      </vt:variant>
      <vt:variant>
        <vt:i4>5</vt:i4>
      </vt:variant>
      <vt:variant>
        <vt:lpwstr>../../../../../Archivos de programa/Java/jre6/lib/jga/jga-0.8.1/docs/net/sf/jga/algorithms/Sort.html</vt:lpwstr>
      </vt:variant>
      <vt:variant>
        <vt:lpwstr>sort%28java.lang.Iterable%29</vt:lpwstr>
      </vt:variant>
      <vt:variant>
        <vt:i4>6226012</vt:i4>
      </vt:variant>
      <vt:variant>
        <vt:i4>21</vt:i4>
      </vt:variant>
      <vt:variant>
        <vt:i4>0</vt:i4>
      </vt:variant>
      <vt:variant>
        <vt:i4>5</vt:i4>
      </vt:variant>
      <vt:variant>
        <vt:lpwstr>../../../../../Archivos de programa/Java/jre6/lib/jga/jga-0.8.1/docs/net/sf/jga/algorithms/Sort.html</vt:lpwstr>
      </vt:variant>
      <vt:variant>
        <vt:lpwstr/>
      </vt:variant>
      <vt:variant>
        <vt:i4>2162795</vt:i4>
      </vt:variant>
      <vt:variant>
        <vt:i4>18</vt:i4>
      </vt:variant>
      <vt:variant>
        <vt:i4>0</vt:i4>
      </vt:variant>
      <vt:variant>
        <vt:i4>5</vt:i4>
      </vt:variant>
      <vt:variant>
        <vt:lpwstr>../../../../../Archivos de programa/Java/jre6/lib/jga/jga-0.8.1/docs/net/sf/jga/algorithms/Sort.html</vt:lpwstr>
      </vt:variant>
      <vt:variant>
        <vt:lpwstr>sort%28T[],%20java.util.Comparator%29</vt:lpwstr>
      </vt:variant>
      <vt:variant>
        <vt:i4>6226012</vt:i4>
      </vt:variant>
      <vt:variant>
        <vt:i4>15</vt:i4>
      </vt:variant>
      <vt:variant>
        <vt:i4>0</vt:i4>
      </vt:variant>
      <vt:variant>
        <vt:i4>5</vt:i4>
      </vt:variant>
      <vt:variant>
        <vt:lpwstr>../../../../../Archivos de programa/Java/jre6/lib/jga/jga-0.8.1/docs/net/sf/jga/algorithms/Sort.html</vt:lpwstr>
      </vt:variant>
      <vt:variant>
        <vt:lpwstr/>
      </vt:variant>
      <vt:variant>
        <vt:i4>7143486</vt:i4>
      </vt:variant>
      <vt:variant>
        <vt:i4>12</vt:i4>
      </vt:variant>
      <vt:variant>
        <vt:i4>0</vt:i4>
      </vt:variant>
      <vt:variant>
        <vt:i4>5</vt:i4>
      </vt:variant>
      <vt:variant>
        <vt:lpwstr>../../../../../Archivos de programa/Java/jre6/lib/jga/jga-0.8.1/docs/net/sf/jga/algorithms/Sort.html</vt:lpwstr>
      </vt:variant>
      <vt:variant>
        <vt:lpwstr>sort%28T[]%29</vt:lpwstr>
      </vt:variant>
      <vt:variant>
        <vt:i4>6226012</vt:i4>
      </vt:variant>
      <vt:variant>
        <vt:i4>9</vt:i4>
      </vt:variant>
      <vt:variant>
        <vt:i4>0</vt:i4>
      </vt:variant>
      <vt:variant>
        <vt:i4>5</vt:i4>
      </vt:variant>
      <vt:variant>
        <vt:lpwstr>../../../../../Archivos de programa/Java/jre6/lib/jga/jga-0.8.1/docs/net/sf/jga/algorithms/Sort.html</vt:lpwstr>
      </vt:variant>
      <vt:variant>
        <vt:lpwstr/>
      </vt:variant>
      <vt:variant>
        <vt:i4>6946930</vt:i4>
      </vt:variant>
      <vt:variant>
        <vt:i4>6</vt:i4>
      </vt:variant>
      <vt:variant>
        <vt:i4>0</vt:i4>
      </vt:variant>
      <vt:variant>
        <vt:i4>5</vt:i4>
      </vt:variant>
      <vt:variant>
        <vt:lpwstr>../../../../../Archivos de programa/Java/jre6/lib/jga/jga-0.8.1/docs/net/sf/jga/algorithms/Sort.html</vt:lpwstr>
      </vt:variant>
      <vt:variant>
        <vt:lpwstr>Sort%28%29</vt:lpwstr>
      </vt:variant>
      <vt:variant>
        <vt:i4>8126514</vt:i4>
      </vt:variant>
      <vt:variant>
        <vt:i4>3</vt:i4>
      </vt:variant>
      <vt:variant>
        <vt:i4>0</vt:i4>
      </vt:variant>
      <vt:variant>
        <vt:i4>5</vt:i4>
      </vt:variant>
      <vt:variant>
        <vt:lpwstr>../../../../../Archivos de programa/Java/jre6/lib/jga/jga-0.8.1/docs/net/sf/jga/algorithms/package-summary.html</vt:lpwstr>
      </vt:variant>
      <vt:variant>
        <vt:lpwstr/>
      </vt:variant>
      <vt:variant>
        <vt:i4>6226012</vt:i4>
      </vt:variant>
      <vt:variant>
        <vt:i4>0</vt:i4>
      </vt:variant>
      <vt:variant>
        <vt:i4>0</vt:i4>
      </vt:variant>
      <vt:variant>
        <vt:i4>5</vt:i4>
      </vt:variant>
      <vt:variant>
        <vt:lpwstr>../../../../../Archivos de programa/Java/jre6/lib/jga/jga-0.8.1/docs/net/sf/jga/algorithms/Sort.html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Junio del 2000 (Gaztelaniaz)</dc:title>
  <dc:subject>PROGRAMACIÓN MODULAR</dc:subject>
  <dc:creator>Xabier Artola</dc:creator>
  <cp:lastModifiedBy>Instalaciones</cp:lastModifiedBy>
  <cp:revision>2</cp:revision>
  <cp:lastPrinted>2016-05-30T14:13:00Z</cp:lastPrinted>
  <dcterms:created xsi:type="dcterms:W3CDTF">2018-04-27T18:12:00Z</dcterms:created>
  <dcterms:modified xsi:type="dcterms:W3CDTF">2018-04-27T18:12:00Z</dcterms:modified>
</cp:coreProperties>
</file>